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BCF3" w14:textId="5F89736B" w:rsidR="00BE3445" w:rsidRDefault="00465B77" w:rsidP="00465B77">
      <w:pPr>
        <w:pStyle w:val="Heading1"/>
        <w:rPr>
          <w:lang w:val="nl-NL"/>
        </w:rPr>
      </w:pPr>
      <w:r>
        <w:rPr>
          <w:lang w:val="nl-NL"/>
        </w:rPr>
        <w:t>Analoge signalen</w:t>
      </w:r>
    </w:p>
    <w:p w14:paraId="371DB6D3" w14:textId="09FB8629" w:rsidR="00465B77" w:rsidRDefault="00465B77" w:rsidP="00465B77">
      <w:pPr>
        <w:rPr>
          <w:lang w:val="nl-NL"/>
        </w:rPr>
      </w:pPr>
    </w:p>
    <w:p w14:paraId="11568DA4" w14:textId="2DA67EAE" w:rsidR="00465B77" w:rsidRDefault="00465B77" w:rsidP="00465B77">
      <w:pPr>
        <w:rPr>
          <w:lang w:val="nl-NL"/>
        </w:rPr>
      </w:pPr>
      <w:r>
        <w:rPr>
          <w:lang w:val="nl-NL"/>
        </w:rPr>
        <w:t>Een analoog signalen zijn spanningen die door elektronica kunnen worden opgewekt .</w:t>
      </w:r>
    </w:p>
    <w:p w14:paraId="675695E7" w14:textId="6185D1F5" w:rsidR="00465B77" w:rsidRDefault="00465B77" w:rsidP="00465B77">
      <w:pPr>
        <w:rPr>
          <w:lang w:val="nl-NL"/>
        </w:rPr>
      </w:pPr>
      <w:r>
        <w:rPr>
          <w:noProof/>
          <w:lang w:val="nl-NL"/>
        </w:rPr>
        <mc:AlternateContent>
          <mc:Choice Requires="wps">
            <w:drawing>
              <wp:anchor distT="0" distB="0" distL="114300" distR="114300" simplePos="0" relativeHeight="251650048" behindDoc="0" locked="0" layoutInCell="1" allowOverlap="1" wp14:anchorId="5CD9D1C6" wp14:editId="59128492">
                <wp:simplePos x="0" y="0"/>
                <wp:positionH relativeFrom="column">
                  <wp:posOffset>53340</wp:posOffset>
                </wp:positionH>
                <wp:positionV relativeFrom="paragraph">
                  <wp:posOffset>1842135</wp:posOffset>
                </wp:positionV>
                <wp:extent cx="2080260" cy="22860"/>
                <wp:effectExtent l="0" t="0" r="34290" b="34290"/>
                <wp:wrapNone/>
                <wp:docPr id="5" name="Straight Connector 5"/>
                <wp:cNvGraphicFramePr/>
                <a:graphic xmlns:a="http://schemas.openxmlformats.org/drawingml/2006/main">
                  <a:graphicData uri="http://schemas.microsoft.com/office/word/2010/wordprocessingShape">
                    <wps:wsp>
                      <wps:cNvCnPr/>
                      <wps:spPr>
                        <a:xfrm flipV="1">
                          <a:off x="0" y="0"/>
                          <a:ext cx="20802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E8DB3" id="Straight Connector 5"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45.05pt" to="168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" strokecolor="#5b9bd5 [3204]" strokeweight=".5pt">
                <v:stroke joinstyle="miter"/>
              </v:line>
            </w:pict>
          </mc:Fallback>
        </mc:AlternateContent>
      </w:r>
      <w:r>
        <w:rPr>
          <w:noProof/>
          <w:lang w:val="nl-NL"/>
        </w:rPr>
        <mc:AlternateContent>
          <mc:Choice Requires="wps">
            <w:drawing>
              <wp:anchor distT="0" distB="0" distL="114300" distR="114300" simplePos="0" relativeHeight="251649024" behindDoc="0" locked="0" layoutInCell="1" allowOverlap="1" wp14:anchorId="438203FA" wp14:editId="3674CAE7">
                <wp:simplePos x="0" y="0"/>
                <wp:positionH relativeFrom="column">
                  <wp:posOffset>53340</wp:posOffset>
                </wp:positionH>
                <wp:positionV relativeFrom="paragraph">
                  <wp:posOffset>257175</wp:posOffset>
                </wp:positionV>
                <wp:extent cx="0" cy="1607820"/>
                <wp:effectExtent l="0" t="0" r="38100" b="30480"/>
                <wp:wrapSquare wrapText="bothSides"/>
                <wp:docPr id="4" name="Straight Connector 4"/>
                <wp:cNvGraphicFramePr/>
                <a:graphic xmlns:a="http://schemas.openxmlformats.org/drawingml/2006/main">
                  <a:graphicData uri="http://schemas.microsoft.com/office/word/2010/wordprocessingShape">
                    <wps:wsp>
                      <wps:cNvCnPr/>
                      <wps:spPr>
                        <a:xfrm>
                          <a:off x="0" y="0"/>
                          <a:ext cx="0" cy="160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5CB1A" id="Straight Connector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0.25pt" to="4.2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" strokecolor="black [3200]" strokeweight=".5pt">
                <v:stroke joinstyle="miter"/>
                <w10:wrap type="square"/>
              </v:line>
            </w:pict>
          </mc:Fallback>
        </mc:AlternateContent>
      </w:r>
      <w:r>
        <w:rPr>
          <w:lang w:val="nl-NL"/>
        </w:rPr>
        <w:t>5V</w:t>
      </w:r>
    </w:p>
    <w:p w14:paraId="65D47E24" w14:textId="77777777" w:rsidR="00465B77" w:rsidRDefault="00465B77" w:rsidP="00465B77">
      <w:pPr>
        <w:rPr>
          <w:lang w:val="nl-NL"/>
        </w:rPr>
      </w:pPr>
    </w:p>
    <w:p w14:paraId="7FD57B07" w14:textId="23F818A0" w:rsidR="00465B77" w:rsidRDefault="00465B77" w:rsidP="00465B77">
      <w:pPr>
        <w:rPr>
          <w:lang w:val="nl-NL"/>
        </w:rPr>
      </w:pPr>
    </w:p>
    <w:p w14:paraId="42F45185" w14:textId="31E8219A" w:rsidR="00465B77" w:rsidRDefault="00465B77" w:rsidP="00465B77">
      <w:pPr>
        <w:rPr>
          <w:lang w:val="nl-NL"/>
        </w:rPr>
      </w:pPr>
    </w:p>
    <w:p w14:paraId="315DD2F5" w14:textId="7772DBD0" w:rsidR="00465B77" w:rsidRDefault="00465B77" w:rsidP="00465B77">
      <w:pPr>
        <w:rPr>
          <w:lang w:val="nl-NL"/>
        </w:rPr>
      </w:pPr>
    </w:p>
    <w:p w14:paraId="0C67C076" w14:textId="78E4A56A" w:rsidR="00465B77" w:rsidRDefault="00465B77" w:rsidP="00465B77">
      <w:pPr>
        <w:rPr>
          <w:lang w:val="nl-NL"/>
        </w:rPr>
      </w:pPr>
      <w:r>
        <w:rPr>
          <w:noProof/>
          <w:lang w:val="nl-NL"/>
        </w:rPr>
        <mc:AlternateContent>
          <mc:Choice Requires="wpi">
            <w:drawing>
              <wp:anchor distT="0" distB="0" distL="114300" distR="114300" simplePos="0" relativeHeight="251651072" behindDoc="0" locked="0" layoutInCell="1" allowOverlap="1" wp14:anchorId="76AAD14F" wp14:editId="3998CF0B">
                <wp:simplePos x="0" y="0"/>
                <wp:positionH relativeFrom="column">
                  <wp:posOffset>114180</wp:posOffset>
                </wp:positionH>
                <wp:positionV relativeFrom="paragraph">
                  <wp:posOffset>-522130</wp:posOffset>
                </wp:positionV>
                <wp:extent cx="2292120" cy="1055520"/>
                <wp:effectExtent l="57150" t="38100" r="13335" b="4953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292120" cy="1055520"/>
                      </w14:xfrm>
                    </w14:contentPart>
                  </a:graphicData>
                </a:graphic>
              </wp:anchor>
            </w:drawing>
          </mc:Choice>
          <mc:Fallback>
            <w:pict>
              <v:shapetype w14:anchorId="5E02CF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8.3pt;margin-top:-41.8pt;width:181.9pt;height:84.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">
                <v:imagedata r:id="rId11" o:title=""/>
              </v:shape>
            </w:pict>
          </mc:Fallback>
        </mc:AlternateContent>
      </w:r>
    </w:p>
    <w:p w14:paraId="114F3454" w14:textId="26973ABC" w:rsidR="00465B77" w:rsidRDefault="00465B77" w:rsidP="00465B77">
      <w:pPr>
        <w:rPr>
          <w:lang w:val="nl-NL"/>
        </w:rPr>
      </w:pPr>
    </w:p>
    <w:p w14:paraId="12B4FBF7" w14:textId="4432F903" w:rsidR="00465B77" w:rsidRDefault="00465B77" w:rsidP="00465B77">
      <w:pPr>
        <w:rPr>
          <w:lang w:val="nl-NL"/>
        </w:rPr>
      </w:pPr>
    </w:p>
    <w:p w14:paraId="7287D076" w14:textId="5F55400B" w:rsidR="00465B77" w:rsidRDefault="00465B77" w:rsidP="00465B77">
      <w:pPr>
        <w:rPr>
          <w:lang w:val="nl-NL"/>
        </w:rPr>
      </w:pPr>
    </w:p>
    <w:p w14:paraId="6486C587" w14:textId="2154BC96" w:rsidR="00465B77" w:rsidRDefault="00465B77" w:rsidP="00465B77">
      <w:pPr>
        <w:rPr>
          <w:lang w:val="nl-NL"/>
        </w:rPr>
      </w:pPr>
    </w:p>
    <w:p w14:paraId="4AD39996" w14:textId="0082AA5B" w:rsidR="00465B77" w:rsidRDefault="00465B77" w:rsidP="00465B77">
      <w:pPr>
        <w:rPr>
          <w:lang w:val="nl-NL"/>
        </w:rPr>
      </w:pPr>
      <w:r>
        <w:rPr>
          <w:noProof/>
          <w:lang w:val="nl-NL"/>
        </w:rPr>
        <mc:AlternateContent>
          <mc:Choice Requires="wpi">
            <w:drawing>
              <wp:anchor distT="0" distB="0" distL="114300" distR="114300" simplePos="0" relativeHeight="251652096" behindDoc="0" locked="0" layoutInCell="1" allowOverlap="1" wp14:anchorId="2FCE1ADC" wp14:editId="364BABA5">
                <wp:simplePos x="0" y="0"/>
                <wp:positionH relativeFrom="column">
                  <wp:posOffset>3588900</wp:posOffset>
                </wp:positionH>
                <wp:positionV relativeFrom="paragraph">
                  <wp:posOffset>60660</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0521891" id="Ink 7" o:spid="_x0000_s1026" type="#_x0000_t75" style="position:absolute;margin-left:281.9pt;margin-top:4.1pt;width:1.45pt;height:1.4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">
                <v:imagedata r:id="rId13" o:title=""/>
              </v:shape>
            </w:pict>
          </mc:Fallback>
        </mc:AlternateContent>
      </w:r>
    </w:p>
    <w:p w14:paraId="3530AFE2" w14:textId="6F9C68BE" w:rsidR="00465B77" w:rsidRDefault="00465B77" w:rsidP="00465B77">
      <w:pPr>
        <w:rPr>
          <w:lang w:val="nl-NL"/>
        </w:rPr>
      </w:pPr>
      <w:r>
        <w:rPr>
          <w:noProof/>
          <w:lang w:val="nl-NL"/>
        </w:rPr>
        <mc:AlternateContent>
          <mc:Choice Requires="wpi">
            <w:drawing>
              <wp:anchor distT="0" distB="0" distL="114300" distR="114300" simplePos="0" relativeHeight="251653120" behindDoc="0" locked="0" layoutInCell="1" allowOverlap="1" wp14:anchorId="4E275A80" wp14:editId="100499D5">
                <wp:simplePos x="0" y="0"/>
                <wp:positionH relativeFrom="column">
                  <wp:posOffset>76020</wp:posOffset>
                </wp:positionH>
                <wp:positionV relativeFrom="paragraph">
                  <wp:posOffset>514805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2AF0679" id="Ink 8" o:spid="_x0000_s1026" type="#_x0000_t75" style="position:absolute;margin-left:5.3pt;margin-top:39.85pt;width:1.45pt;height:1.4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">
                <v:imagedata r:id="rId13" o:title=""/>
              </v:shape>
            </w:pict>
          </mc:Fallback>
        </mc:AlternateContent>
      </w:r>
      <w:r>
        <w:rPr>
          <w:lang w:val="nl-NL"/>
        </w:rPr>
        <w:t xml:space="preserve">                                                             Tijd</w:t>
      </w:r>
    </w:p>
    <w:p w14:paraId="4B162B09" w14:textId="5E6B2799" w:rsidR="00465B77" w:rsidRDefault="00465B77" w:rsidP="00465B77">
      <w:pPr>
        <w:rPr>
          <w:lang w:val="nl-NL"/>
        </w:rPr>
      </w:pPr>
    </w:p>
    <w:p w14:paraId="15E9CACA" w14:textId="77777777" w:rsidR="001E7915" w:rsidRDefault="00465B77" w:rsidP="00465B77">
      <w:pPr>
        <w:rPr>
          <w:lang w:val="nl-NL"/>
        </w:rPr>
      </w:pPr>
      <w:r>
        <w:rPr>
          <w:lang w:val="nl-NL"/>
        </w:rPr>
        <w:t xml:space="preserve">De </w:t>
      </w:r>
      <w:r w:rsidR="001E7915">
        <w:rPr>
          <w:lang w:val="nl-NL"/>
        </w:rPr>
        <w:t>microprocessor kan niet direct iets doen met zo’n signaal. Dit signaal moet dus omgezet worden.</w:t>
      </w:r>
    </w:p>
    <w:p w14:paraId="4FDB0C0C" w14:textId="4DD4F2E3" w:rsidR="00465B77" w:rsidRDefault="001E7915" w:rsidP="00465B77">
      <w:pPr>
        <w:rPr>
          <w:lang w:val="nl-NL"/>
        </w:rPr>
      </w:pPr>
      <w:r>
        <w:rPr>
          <w:lang w:val="nl-NL"/>
        </w:rPr>
        <w:t xml:space="preserve">De ATMEGA heeft hiervoor zogenaamde analoge ingangen </w:t>
      </w:r>
    </w:p>
    <w:p w14:paraId="5BA49707" w14:textId="5442BC10" w:rsidR="001E7915" w:rsidRDefault="001E7915" w:rsidP="00465B77">
      <w:pPr>
        <w:rPr>
          <w:lang w:val="nl-NL"/>
        </w:rPr>
      </w:pPr>
    </w:p>
    <w:p w14:paraId="1F358775" w14:textId="4EB61B12" w:rsidR="001E7915" w:rsidRDefault="001E7915" w:rsidP="00465B77">
      <w:pPr>
        <w:rPr>
          <w:lang w:val="nl-NL"/>
        </w:rPr>
      </w:pPr>
      <w:r>
        <w:rPr>
          <w:noProof/>
        </w:rPr>
        <mc:AlternateContent>
          <mc:Choice Requires="wpi">
            <w:drawing>
              <wp:anchor distT="0" distB="0" distL="114300" distR="114300" simplePos="0" relativeHeight="251654144" behindDoc="0" locked="0" layoutInCell="1" allowOverlap="1" wp14:anchorId="66E24619" wp14:editId="1B8E3F65">
                <wp:simplePos x="0" y="0"/>
                <wp:positionH relativeFrom="column">
                  <wp:posOffset>90780</wp:posOffset>
                </wp:positionH>
                <wp:positionV relativeFrom="paragraph">
                  <wp:posOffset>2612080</wp:posOffset>
                </wp:positionV>
                <wp:extent cx="397800" cy="907560"/>
                <wp:effectExtent l="38100" t="38100" r="40640" b="45085"/>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97800" cy="907560"/>
                      </w14:xfrm>
                    </w14:contentPart>
                  </a:graphicData>
                </a:graphic>
              </wp:anchor>
            </w:drawing>
          </mc:Choice>
          <mc:Fallback>
            <w:pict>
              <v:shape w14:anchorId="19DC7BBB" id="Ink 15" o:spid="_x0000_s1026" type="#_x0000_t75" style="position:absolute;margin-left:6.45pt;margin-top:205pt;width:32.7pt;height:72.8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">
                <v:imagedata r:id="rId16" o:title=""/>
              </v:shape>
            </w:pict>
          </mc:Fallback>
        </mc:AlternateContent>
      </w:r>
      <w:r>
        <w:rPr>
          <w:noProof/>
        </w:rPr>
        <w:drawing>
          <wp:inline distT="0" distB="0" distL="0" distR="0" wp14:anchorId="31958C0D" wp14:editId="3B22D651">
            <wp:extent cx="3433445" cy="4109862"/>
            <wp:effectExtent l="0" t="0" r="0" b="5080"/>
            <wp:docPr id="14" name="Picture 14"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7632" cy="4114874"/>
                    </a:xfrm>
                    <a:prstGeom prst="rect">
                      <a:avLst/>
                    </a:prstGeom>
                    <a:noFill/>
                    <a:ln>
                      <a:noFill/>
                    </a:ln>
                  </pic:spPr>
                </pic:pic>
              </a:graphicData>
            </a:graphic>
          </wp:inline>
        </w:drawing>
      </w:r>
    </w:p>
    <w:p w14:paraId="3B395FA6" w14:textId="79304B2E" w:rsidR="001E7915" w:rsidRDefault="001E7915" w:rsidP="00465B77">
      <w:pPr>
        <w:rPr>
          <w:b/>
          <w:bCs/>
          <w:lang w:val="nl-NL"/>
        </w:rPr>
      </w:pPr>
      <w:r>
        <w:rPr>
          <w:lang w:val="nl-NL"/>
        </w:rPr>
        <w:t xml:space="preserve">Deze ingangen mogen analoge signalen worden aangeboden </w:t>
      </w:r>
      <w:r w:rsidR="00DE00C9" w:rsidRPr="00DE00C9">
        <w:rPr>
          <w:b/>
          <w:bCs/>
          <w:lang w:val="nl-NL"/>
        </w:rPr>
        <w:t>alleen niet hoger dan 5V</w:t>
      </w:r>
    </w:p>
    <w:p w14:paraId="4CC118D3" w14:textId="26E22CE6" w:rsidR="00DE00C9" w:rsidRDefault="00DE00C9" w:rsidP="00465B77">
      <w:pPr>
        <w:rPr>
          <w:b/>
          <w:bCs/>
          <w:lang w:val="nl-NL"/>
        </w:rPr>
      </w:pPr>
    </w:p>
    <w:p w14:paraId="4DE129A7" w14:textId="5207CB0D" w:rsidR="00DE00C9" w:rsidRDefault="00DE00C9" w:rsidP="00465B77">
      <w:pPr>
        <w:rPr>
          <w:b/>
          <w:bCs/>
          <w:lang w:val="nl-NL"/>
        </w:rPr>
      </w:pPr>
    </w:p>
    <w:p w14:paraId="426EBDA7" w14:textId="5CE76369" w:rsidR="00DE00C9" w:rsidRPr="00DE00C9" w:rsidRDefault="00DE00C9" w:rsidP="00DE00C9">
      <w:pPr>
        <w:pStyle w:val="Heading1"/>
        <w:rPr>
          <w:lang w:val="nl-NL"/>
        </w:rPr>
      </w:pPr>
      <w:r w:rsidRPr="00DE00C9">
        <w:rPr>
          <w:lang w:val="nl-NL"/>
        </w:rPr>
        <w:lastRenderedPageBreak/>
        <w:t>Li</w:t>
      </w:r>
      <w:r>
        <w:rPr>
          <w:lang w:val="nl-NL"/>
        </w:rPr>
        <w:t>cht gevoelige weerstand(LDR)</w:t>
      </w:r>
    </w:p>
    <w:p w14:paraId="04E30ECC" w14:textId="77777777" w:rsidR="00DE00C9" w:rsidRPr="00DE00C9" w:rsidRDefault="00DE00C9" w:rsidP="00DE00C9">
      <w:pPr>
        <w:rPr>
          <w:lang w:val="nl-NL"/>
        </w:rPr>
      </w:pPr>
    </w:p>
    <w:p w14:paraId="3975C73E" w14:textId="20C2EF56" w:rsidR="00DE00C9" w:rsidRDefault="00DE00C9" w:rsidP="00DE00C9">
      <w:pPr>
        <w:rPr>
          <w:lang w:val="nl-NL"/>
        </w:rPr>
      </w:pPr>
      <w:r w:rsidRPr="00DE00C9">
        <w:rPr>
          <w:lang w:val="nl-NL"/>
        </w:rPr>
        <w:t>Een LDR is een</w:t>
      </w:r>
      <w:r>
        <w:rPr>
          <w:lang w:val="nl-NL"/>
        </w:rPr>
        <w:t xml:space="preserve"> weerstand, alleen is de weerstand afhankelijk van de hoeveelheid licht.</w:t>
      </w:r>
    </w:p>
    <w:p w14:paraId="716475DB" w14:textId="360A3491" w:rsidR="00DE00C9" w:rsidRDefault="00DE00C9" w:rsidP="00DE00C9">
      <w:pPr>
        <w:rPr>
          <w:lang w:val="nl-NL"/>
        </w:rPr>
      </w:pPr>
    </w:p>
    <w:p w14:paraId="23C1D572" w14:textId="77777777" w:rsidR="00DE00C9" w:rsidRDefault="00DE00C9" w:rsidP="00DE00C9">
      <w:pPr>
        <w:pStyle w:val="Heading2"/>
        <w:shd w:val="clear" w:color="auto" w:fill="FFFFFF"/>
        <w:spacing w:before="450" w:after="300" w:line="570" w:lineRule="atLeast"/>
        <w:rPr>
          <w:rFonts w:ascii="Roboto" w:hAnsi="Roboto"/>
          <w:color w:val="E34220"/>
          <w:sz w:val="45"/>
          <w:szCs w:val="45"/>
        </w:rPr>
      </w:pPr>
      <w:r>
        <w:rPr>
          <w:rFonts w:ascii="Roboto" w:hAnsi="Roboto"/>
          <w:color w:val="E34220"/>
          <w:sz w:val="45"/>
          <w:szCs w:val="45"/>
        </w:rPr>
        <w:t>Specifications</w:t>
      </w:r>
    </w:p>
    <w:tbl>
      <w:tblPr>
        <w:tblW w:w="7782" w:type="dxa"/>
        <w:shd w:val="clear" w:color="auto" w:fill="FFFFFF"/>
        <w:tblCellMar>
          <w:top w:w="15" w:type="dxa"/>
          <w:left w:w="15" w:type="dxa"/>
          <w:bottom w:w="15" w:type="dxa"/>
          <w:right w:w="15" w:type="dxa"/>
        </w:tblCellMar>
        <w:tblLook w:val="04A0" w:firstRow="1" w:lastRow="0" w:firstColumn="1" w:lastColumn="0" w:noHBand="0" w:noVBand="1"/>
      </w:tblPr>
      <w:tblGrid>
        <w:gridCol w:w="5824"/>
        <w:gridCol w:w="1958"/>
      </w:tblGrid>
      <w:tr w:rsidR="00DE00C9" w14:paraId="27261897"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E2642C4" w14:textId="77777777" w:rsidR="00DE00C9" w:rsidRDefault="00DE00C9">
            <w:pPr>
              <w:spacing w:after="240"/>
              <w:rPr>
                <w:rFonts w:ascii="Verdana" w:hAnsi="Verdana"/>
                <w:color w:val="222222"/>
                <w:sz w:val="26"/>
                <w:szCs w:val="26"/>
              </w:rPr>
            </w:pPr>
            <w:r>
              <w:rPr>
                <w:rFonts w:ascii="Verdana" w:hAnsi="Verdana"/>
                <w:color w:val="222222"/>
                <w:sz w:val="26"/>
                <w:szCs w:val="26"/>
              </w:rPr>
              <w:t>Max power dissipation</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7CDC368F" w14:textId="77777777" w:rsidR="00DE00C9" w:rsidRDefault="00DE00C9">
            <w:pPr>
              <w:spacing w:after="240"/>
              <w:rPr>
                <w:rFonts w:ascii="Verdana" w:hAnsi="Verdana"/>
                <w:color w:val="222222"/>
                <w:sz w:val="26"/>
                <w:szCs w:val="26"/>
              </w:rPr>
            </w:pPr>
            <w:r>
              <w:rPr>
                <w:rFonts w:ascii="Verdana" w:hAnsi="Verdana"/>
                <w:color w:val="222222"/>
                <w:sz w:val="26"/>
                <w:szCs w:val="26"/>
              </w:rPr>
              <w:t>200mW</w:t>
            </w:r>
          </w:p>
        </w:tc>
      </w:tr>
      <w:tr w:rsidR="00DE00C9" w14:paraId="3D515BEA" w14:textId="77777777" w:rsidTr="00BD36DA">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B8A3071" w14:textId="77777777" w:rsidR="00DE00C9" w:rsidRDefault="00DE00C9">
            <w:pPr>
              <w:spacing w:after="240"/>
              <w:rPr>
                <w:rFonts w:ascii="Verdana" w:hAnsi="Verdana"/>
                <w:color w:val="222222"/>
                <w:sz w:val="26"/>
                <w:szCs w:val="26"/>
              </w:rPr>
            </w:pPr>
            <w:r>
              <w:rPr>
                <w:rFonts w:ascii="Verdana" w:hAnsi="Verdana"/>
                <w:color w:val="222222"/>
                <w:sz w:val="26"/>
                <w:szCs w:val="26"/>
              </w:rPr>
              <w:t>Max voltage @ 0 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F716C36" w14:textId="77777777" w:rsidR="00DE00C9" w:rsidRDefault="00DE00C9">
            <w:pPr>
              <w:spacing w:after="240"/>
              <w:rPr>
                <w:rFonts w:ascii="Verdana" w:hAnsi="Verdana"/>
                <w:color w:val="222222"/>
                <w:sz w:val="26"/>
                <w:szCs w:val="26"/>
              </w:rPr>
            </w:pPr>
            <w:r>
              <w:rPr>
                <w:rFonts w:ascii="Verdana" w:hAnsi="Verdana"/>
                <w:color w:val="222222"/>
                <w:sz w:val="26"/>
                <w:szCs w:val="26"/>
              </w:rPr>
              <w:t>200V</w:t>
            </w:r>
          </w:p>
        </w:tc>
      </w:tr>
      <w:tr w:rsidR="00DE00C9" w14:paraId="52CE2EA4"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753FE311" w14:textId="77777777" w:rsidR="00DE00C9" w:rsidRDefault="00DE00C9">
            <w:pPr>
              <w:spacing w:after="240"/>
              <w:rPr>
                <w:rFonts w:ascii="Verdana" w:hAnsi="Verdana"/>
                <w:color w:val="222222"/>
                <w:sz w:val="26"/>
                <w:szCs w:val="26"/>
              </w:rPr>
            </w:pPr>
            <w:r>
              <w:rPr>
                <w:rFonts w:ascii="Verdana" w:hAnsi="Verdana"/>
                <w:color w:val="222222"/>
                <w:sz w:val="26"/>
                <w:szCs w:val="26"/>
              </w:rPr>
              <w:t>Peak wavelength</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2EF6F2D2" w14:textId="77777777" w:rsidR="00DE00C9" w:rsidRDefault="00DE00C9">
            <w:pPr>
              <w:spacing w:after="240"/>
              <w:rPr>
                <w:rFonts w:ascii="Verdana" w:hAnsi="Verdana"/>
                <w:color w:val="222222"/>
                <w:sz w:val="26"/>
                <w:szCs w:val="26"/>
              </w:rPr>
            </w:pPr>
            <w:r>
              <w:rPr>
                <w:rFonts w:ascii="Verdana" w:hAnsi="Verdana"/>
                <w:color w:val="222222"/>
                <w:sz w:val="26"/>
                <w:szCs w:val="26"/>
              </w:rPr>
              <w:t>600nm</w:t>
            </w:r>
          </w:p>
        </w:tc>
      </w:tr>
      <w:tr w:rsidR="00DE00C9" w14:paraId="5CB8CBBF"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AE026F0" w14:textId="77777777" w:rsidR="00DE00C9" w:rsidRDefault="00DE00C9">
            <w:pPr>
              <w:spacing w:after="240"/>
              <w:rPr>
                <w:rFonts w:ascii="Verdana" w:hAnsi="Verdana"/>
                <w:color w:val="222222"/>
                <w:sz w:val="26"/>
                <w:szCs w:val="26"/>
              </w:rPr>
            </w:pPr>
            <w:r>
              <w:rPr>
                <w:rFonts w:ascii="Verdana" w:hAnsi="Verdana"/>
                <w:color w:val="222222"/>
                <w:sz w:val="26"/>
                <w:szCs w:val="26"/>
              </w:rPr>
              <w:t>Min. resistance @ 10lux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42AB78" w14:textId="77777777" w:rsidR="00DE00C9" w:rsidRDefault="00DE00C9">
            <w:pPr>
              <w:spacing w:after="240"/>
              <w:rPr>
                <w:rFonts w:ascii="Verdana" w:hAnsi="Verdana"/>
                <w:color w:val="222222"/>
                <w:sz w:val="26"/>
                <w:szCs w:val="26"/>
              </w:rPr>
            </w:pPr>
            <w:r>
              <w:rPr>
                <w:rFonts w:ascii="Verdana" w:hAnsi="Verdana"/>
                <w:color w:val="222222"/>
                <w:sz w:val="26"/>
                <w:szCs w:val="26"/>
              </w:rPr>
              <w:t>1.8kΩ</w:t>
            </w:r>
          </w:p>
        </w:tc>
      </w:tr>
      <w:tr w:rsidR="00DE00C9" w14:paraId="515F9BAA" w14:textId="77777777" w:rsidTr="00BD36DA">
        <w:trPr>
          <w:trHeight w:val="536"/>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386D3E39" w14:textId="77777777" w:rsidR="00DE00C9" w:rsidRDefault="00DE00C9">
            <w:pPr>
              <w:spacing w:after="240"/>
              <w:rPr>
                <w:rFonts w:ascii="Verdana" w:hAnsi="Verdana"/>
                <w:color w:val="222222"/>
                <w:sz w:val="26"/>
                <w:szCs w:val="26"/>
              </w:rPr>
            </w:pPr>
            <w:r>
              <w:rPr>
                <w:rFonts w:ascii="Verdana" w:hAnsi="Verdana"/>
                <w:color w:val="222222"/>
                <w:sz w:val="26"/>
                <w:szCs w:val="26"/>
              </w:rPr>
              <w:t>Max. resistance @ 10lux</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1F8D065" w14:textId="77777777" w:rsidR="00DE00C9" w:rsidRDefault="00DE00C9">
            <w:pPr>
              <w:spacing w:after="240"/>
              <w:rPr>
                <w:rFonts w:ascii="Verdana" w:hAnsi="Verdana"/>
                <w:color w:val="222222"/>
                <w:sz w:val="26"/>
                <w:szCs w:val="26"/>
              </w:rPr>
            </w:pPr>
            <w:r>
              <w:rPr>
                <w:rFonts w:ascii="Verdana" w:hAnsi="Verdana"/>
                <w:color w:val="222222"/>
                <w:sz w:val="26"/>
                <w:szCs w:val="26"/>
              </w:rPr>
              <w:t>4.5kΩ</w:t>
            </w:r>
          </w:p>
        </w:tc>
      </w:tr>
      <w:tr w:rsidR="00DE00C9" w14:paraId="61248337"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BE3B4F4" w14:textId="77777777" w:rsidR="00DE00C9" w:rsidRDefault="00DE00C9">
            <w:pPr>
              <w:spacing w:after="240"/>
              <w:rPr>
                <w:rFonts w:ascii="Verdana" w:hAnsi="Verdana"/>
                <w:color w:val="222222"/>
                <w:sz w:val="26"/>
                <w:szCs w:val="26"/>
              </w:rPr>
            </w:pPr>
            <w:r>
              <w:rPr>
                <w:rFonts w:ascii="Verdana" w:hAnsi="Verdana"/>
                <w:color w:val="222222"/>
                <w:sz w:val="26"/>
                <w:szCs w:val="26"/>
              </w:rPr>
              <w:t>Typ. resistance @ 100lux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A1D992" w14:textId="77777777" w:rsidR="00DE00C9" w:rsidRDefault="00DE00C9">
            <w:pPr>
              <w:spacing w:after="240"/>
              <w:rPr>
                <w:rFonts w:ascii="Verdana" w:hAnsi="Verdana"/>
                <w:color w:val="222222"/>
                <w:sz w:val="26"/>
                <w:szCs w:val="26"/>
              </w:rPr>
            </w:pPr>
            <w:r>
              <w:rPr>
                <w:rFonts w:ascii="Verdana" w:hAnsi="Verdana"/>
                <w:color w:val="222222"/>
                <w:sz w:val="26"/>
                <w:szCs w:val="26"/>
              </w:rPr>
              <w:t>0.7kΩ</w:t>
            </w:r>
          </w:p>
        </w:tc>
      </w:tr>
      <w:tr w:rsidR="00DE00C9" w14:paraId="415DE0BA"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50CAB244" w14:textId="77777777" w:rsidR="00DE00C9" w:rsidRDefault="00DE00C9">
            <w:pPr>
              <w:spacing w:after="240"/>
              <w:rPr>
                <w:rFonts w:ascii="Verdana" w:hAnsi="Verdana"/>
                <w:color w:val="222222"/>
                <w:sz w:val="26"/>
                <w:szCs w:val="26"/>
              </w:rPr>
            </w:pPr>
            <w:r>
              <w:rPr>
                <w:rFonts w:ascii="Verdana" w:hAnsi="Verdana"/>
                <w:color w:val="222222"/>
                <w:sz w:val="26"/>
                <w:szCs w:val="26"/>
              </w:rPr>
              <w:t>Dark resistance after 1 sec</w:t>
            </w:r>
          </w:p>
        </w:tc>
        <w:tc>
          <w:tcPr>
            <w:tcW w:w="0" w:type="auto"/>
            <w:tcBorders>
              <w:top w:val="single" w:sz="6" w:space="0" w:color="000000"/>
              <w:left w:val="single" w:sz="6" w:space="0" w:color="000000"/>
              <w:bottom w:val="single" w:sz="6" w:space="0" w:color="000000"/>
              <w:right w:val="single" w:sz="6" w:space="0" w:color="000000"/>
            </w:tcBorders>
            <w:shd w:val="clear" w:color="auto" w:fill="F3F4F5"/>
            <w:tcMar>
              <w:top w:w="120" w:type="dxa"/>
              <w:left w:w="120" w:type="dxa"/>
              <w:bottom w:w="120" w:type="dxa"/>
              <w:right w:w="120" w:type="dxa"/>
            </w:tcMar>
            <w:vAlign w:val="center"/>
            <w:hideMark/>
          </w:tcPr>
          <w:p w14:paraId="0B25BA04" w14:textId="77777777" w:rsidR="00DE00C9" w:rsidRDefault="00DE00C9">
            <w:pPr>
              <w:spacing w:after="240"/>
              <w:rPr>
                <w:rFonts w:ascii="Verdana" w:hAnsi="Verdana"/>
                <w:color w:val="222222"/>
                <w:sz w:val="26"/>
                <w:szCs w:val="26"/>
              </w:rPr>
            </w:pPr>
            <w:r>
              <w:rPr>
                <w:rFonts w:ascii="Verdana" w:hAnsi="Verdana"/>
                <w:color w:val="222222"/>
                <w:sz w:val="26"/>
                <w:szCs w:val="26"/>
              </w:rPr>
              <w:t>0.03MΩ</w:t>
            </w:r>
          </w:p>
        </w:tc>
      </w:tr>
      <w:tr w:rsidR="00DE00C9" w14:paraId="287E0B1E" w14:textId="77777777" w:rsidTr="00BD36DA">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9831F07" w14:textId="77777777" w:rsidR="00DE00C9" w:rsidRDefault="00DE00C9">
            <w:pPr>
              <w:spacing w:after="240"/>
              <w:rPr>
                <w:rFonts w:ascii="Verdana" w:hAnsi="Verdana"/>
                <w:color w:val="222222"/>
                <w:sz w:val="26"/>
                <w:szCs w:val="26"/>
              </w:rPr>
            </w:pPr>
            <w:r>
              <w:rPr>
                <w:rFonts w:ascii="Verdana" w:hAnsi="Verdana"/>
                <w:color w:val="222222"/>
                <w:sz w:val="26"/>
                <w:szCs w:val="26"/>
              </w:rPr>
              <w:t>Dark resistance after 5 sec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64A391E" w14:textId="77777777" w:rsidR="00DE00C9" w:rsidRDefault="00DE00C9">
            <w:pPr>
              <w:spacing w:after="240"/>
              <w:rPr>
                <w:rFonts w:ascii="Verdana" w:hAnsi="Verdana"/>
                <w:color w:val="222222"/>
                <w:sz w:val="26"/>
                <w:szCs w:val="26"/>
              </w:rPr>
            </w:pPr>
            <w:r>
              <w:rPr>
                <w:rFonts w:ascii="Verdana" w:hAnsi="Verdana"/>
                <w:color w:val="222222"/>
                <w:sz w:val="26"/>
                <w:szCs w:val="26"/>
              </w:rPr>
              <w:t>0.25MΩ</w:t>
            </w:r>
          </w:p>
        </w:tc>
      </w:tr>
    </w:tbl>
    <w:p w14:paraId="408F68A1" w14:textId="56B73132" w:rsidR="00DE00C9" w:rsidRDefault="00DE00C9" w:rsidP="00DE00C9">
      <w:pPr>
        <w:rPr>
          <w:lang w:val="nl-NL"/>
        </w:rPr>
      </w:pPr>
    </w:p>
    <w:p w14:paraId="46EA888F" w14:textId="279A1667" w:rsidR="00DE00C9" w:rsidRDefault="00EE192E" w:rsidP="00DE00C9">
      <w:pPr>
        <w:rPr>
          <w:lang w:val="nl-NL"/>
        </w:rPr>
      </w:pPr>
      <w:r>
        <w:rPr>
          <w:noProof/>
          <w:lang w:val="nl-NL"/>
        </w:rPr>
        <mc:AlternateContent>
          <mc:Choice Requires="wpg">
            <w:drawing>
              <wp:anchor distT="0" distB="0" distL="114300" distR="114300" simplePos="0" relativeHeight="251667456" behindDoc="0" locked="0" layoutInCell="1" allowOverlap="1" wp14:anchorId="580AC372" wp14:editId="4284A5FC">
                <wp:simplePos x="0" y="0"/>
                <wp:positionH relativeFrom="column">
                  <wp:posOffset>1016000</wp:posOffset>
                </wp:positionH>
                <wp:positionV relativeFrom="paragraph">
                  <wp:posOffset>649605</wp:posOffset>
                </wp:positionV>
                <wp:extent cx="847725" cy="1120775"/>
                <wp:effectExtent l="0" t="0" r="47625" b="22225"/>
                <wp:wrapSquare wrapText="bothSides"/>
                <wp:docPr id="25" name="Group 25"/>
                <wp:cNvGraphicFramePr/>
                <a:graphic xmlns:a="http://schemas.openxmlformats.org/drawingml/2006/main">
                  <a:graphicData uri="http://schemas.microsoft.com/office/word/2010/wordprocessingGroup">
                    <wpg:wgp>
                      <wpg:cNvGrpSpPr/>
                      <wpg:grpSpPr>
                        <a:xfrm>
                          <a:off x="0" y="0"/>
                          <a:ext cx="847725" cy="1120775"/>
                          <a:chOff x="0" y="0"/>
                          <a:chExt cx="847725" cy="1120775"/>
                        </a:xfrm>
                      </wpg:grpSpPr>
                      <wps:wsp>
                        <wps:cNvPr id="16" name="Rectangle 16"/>
                        <wps:cNvSpPr/>
                        <wps:spPr>
                          <a:xfrm>
                            <a:off x="187325" y="158750"/>
                            <a:ext cx="838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87325" y="654050"/>
                            <a:ext cx="838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25425"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19075" y="457200"/>
                            <a:ext cx="3175" cy="193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25425" y="549275"/>
                            <a:ext cx="62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222250" y="958850"/>
                            <a:ext cx="317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2225" y="625475"/>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6350" y="704850"/>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0" y="787400"/>
                            <a:ext cx="11747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B0E289" id="Group 25" o:spid="_x0000_s1026" style="position:absolute;margin-left:80pt;margin-top:51.15pt;width:66.75pt;height:88.25pt;z-index:251667456" coordsize="8477,1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">
                <v:rect id="Rectangle 16" o:spid="_x0000_s1027" style="position:absolute;left:1873;top:1587;width:83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Rectangle 17" o:spid="_x0000_s1028" style="position:absolute;left:1873;top:6540;width:83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line id="Straight Connector 18" o:spid="_x0000_s1029" style="position:absolute;visibility:visible;mso-wrap-style:square" from="2254,0" to="2254,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0" style="position:absolute;visibility:visible;mso-wrap-style:square" from="2190,4572" to="2222,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shapetype id="_x0000_t32" coordsize="21600,21600" o:spt="32" o:oned="t" path="m,l21600,21600e" filled="f">
                  <v:path arrowok="t" fillok="f" o:connecttype="none"/>
                  <o:lock v:ext="edit" shapetype="t"/>
                </v:shapetype>
                <v:shape id="Straight Arrow Connector 20" o:spid="_x0000_s1031" type="#_x0000_t32" style="position:absolute;left:2254;top:5492;width:6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line id="Straight Connector 21" o:spid="_x0000_s1032" style="position:absolute;flip:x;visibility:visible;mso-wrap-style:square" from="2222,9588" to="2254,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5b9bd5 [3204]" strokeweight=".5pt">
                  <v:stroke joinstyle="miter"/>
                </v:line>
                <v:shape id="Straight Arrow Connector 22" o:spid="_x0000_s1033" type="#_x0000_t32" style="position:absolute;left:222;top:6254;width:1175;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3" o:spid="_x0000_s1034" type="#_x0000_t32" style="position:absolute;left:63;top:7048;width:1175;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Straight Arrow Connector 24" o:spid="_x0000_s1035" type="#_x0000_t32" style="position:absolute;top:7874;width:1174;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w10:wrap type="square"/>
              </v:group>
            </w:pict>
          </mc:Fallback>
        </mc:AlternateContent>
      </w:r>
      <w:r w:rsidR="00DE00C9">
        <w:rPr>
          <w:lang w:val="nl-NL"/>
        </w:rPr>
        <w:t xml:space="preserve">De LDR gaan we gebruiken om een analoog signaal op te wekken zodat we deze kunnen meten via een analoge ingang. </w:t>
      </w:r>
      <w:r w:rsidR="00DE00C9" w:rsidRPr="00EE192E">
        <w:rPr>
          <w:lang w:val="nl-NL"/>
        </w:rPr>
        <w:t>We</w:t>
      </w:r>
      <w:r w:rsidR="00DE00C9" w:rsidRPr="00EE192E">
        <w:rPr>
          <w:i/>
          <w:iCs/>
          <w:lang w:val="nl-NL"/>
        </w:rPr>
        <w:t xml:space="preserve"> s</w:t>
      </w:r>
      <w:r w:rsidR="00DE00C9">
        <w:rPr>
          <w:lang w:val="nl-NL"/>
        </w:rPr>
        <w:t>luiten deze als volgt aan:</w:t>
      </w:r>
    </w:p>
    <w:p w14:paraId="5D5A3426" w14:textId="3AFE4C2F" w:rsidR="00EE192E" w:rsidRDefault="00EE192E" w:rsidP="00DE00C9">
      <w:pPr>
        <w:rPr>
          <w:lang w:val="nl-NL"/>
        </w:rPr>
      </w:pPr>
    </w:p>
    <w:p w14:paraId="48BD827D" w14:textId="71AD3B35" w:rsidR="00EE192E" w:rsidRDefault="00922BA0" w:rsidP="00DE00C9">
      <w:pPr>
        <w:rPr>
          <w:lang w:val="nl-NL"/>
        </w:rPr>
      </w:pPr>
      <w:r>
        <w:rPr>
          <w:noProof/>
          <w:lang w:val="nl-NL"/>
        </w:rPr>
        <mc:AlternateContent>
          <mc:Choice Requires="wps">
            <w:drawing>
              <wp:anchor distT="0" distB="0" distL="114300" distR="114300" simplePos="0" relativeHeight="251672576" behindDoc="0" locked="0" layoutInCell="1" allowOverlap="1" wp14:anchorId="5933AD19" wp14:editId="75E0961A">
                <wp:simplePos x="0" y="0"/>
                <wp:positionH relativeFrom="column">
                  <wp:posOffset>1381125</wp:posOffset>
                </wp:positionH>
                <wp:positionV relativeFrom="paragraph">
                  <wp:posOffset>328295</wp:posOffset>
                </wp:positionV>
                <wp:extent cx="914400" cy="2286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wps:spPr>
                      <wps:txbx>
                        <w:txbxContent>
                          <w:p w14:paraId="6A4E31DB" w14:textId="42DF2F4A" w:rsidR="00922BA0" w:rsidRPr="00922BA0" w:rsidRDefault="00922BA0">
                            <w:pPr>
                              <w:rPr>
                                <w:lang w:val="nl-NL"/>
                              </w:rPr>
                            </w:pPr>
                            <w:r>
                              <w:rPr>
                                <w:lang w:val="nl-NL"/>
                              </w:rPr>
                              <w:t>2K2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33AD19" id="_x0000_t202" coordsize="21600,21600" o:spt="202" path="m,l,21600r21600,l21600,xe">
                <v:stroke joinstyle="miter"/>
                <v:path gradientshapeok="t" o:connecttype="rect"/>
              </v:shapetype>
              <v:shape id="Text Box 30" o:spid="_x0000_s1026" type="#_x0000_t202" style="position:absolute;margin-left:108.75pt;margin-top:25.85pt;width:1in;height:18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" fillcolor="white [3201]" strokeweight=".5pt">
                <v:textbox>
                  <w:txbxContent>
                    <w:p w14:paraId="6A4E31DB" w14:textId="42DF2F4A" w:rsidR="00922BA0" w:rsidRPr="00922BA0" w:rsidRDefault="00922BA0">
                      <w:pPr>
                        <w:rPr>
                          <w:lang w:val="nl-NL"/>
                        </w:rPr>
                      </w:pPr>
                      <w:r>
                        <w:rPr>
                          <w:lang w:val="nl-NL"/>
                        </w:rPr>
                        <w:t>2K2</w:t>
                      </w:r>
                    </w:p>
                  </w:txbxContent>
                </v:textbox>
              </v:shape>
            </w:pict>
          </mc:Fallback>
        </mc:AlternateContent>
      </w:r>
      <w:r w:rsidR="00EE192E">
        <w:rPr>
          <w:noProof/>
          <w:lang w:val="nl-NL"/>
        </w:rPr>
        <mc:AlternateContent>
          <mc:Choice Requires="wps">
            <w:drawing>
              <wp:anchor distT="0" distB="0" distL="114300" distR="114300" simplePos="0" relativeHeight="251671552" behindDoc="0" locked="0" layoutInCell="1" allowOverlap="1" wp14:anchorId="0F9B4AA2" wp14:editId="43EB5051">
                <wp:simplePos x="0" y="0"/>
                <wp:positionH relativeFrom="column">
                  <wp:posOffset>1333500</wp:posOffset>
                </wp:positionH>
                <wp:positionV relativeFrom="paragraph">
                  <wp:posOffset>883920</wp:posOffset>
                </wp:positionV>
                <wp:extent cx="914400" cy="241300"/>
                <wp:effectExtent l="0" t="0" r="27940" b="25400"/>
                <wp:wrapNone/>
                <wp:docPr id="29" name="Text Box 29"/>
                <wp:cNvGraphicFramePr/>
                <a:graphic xmlns:a="http://schemas.openxmlformats.org/drawingml/2006/main">
                  <a:graphicData uri="http://schemas.microsoft.com/office/word/2010/wordprocessingShape">
                    <wps:wsp>
                      <wps:cNvSpPr txBox="1"/>
                      <wps:spPr>
                        <a:xfrm>
                          <a:off x="0" y="0"/>
                          <a:ext cx="914400" cy="241300"/>
                        </a:xfrm>
                        <a:prstGeom prst="rect">
                          <a:avLst/>
                        </a:prstGeom>
                        <a:solidFill>
                          <a:schemeClr val="lt1"/>
                        </a:solidFill>
                        <a:ln w="6350">
                          <a:solidFill>
                            <a:prstClr val="black"/>
                          </a:solidFill>
                        </a:ln>
                      </wps:spPr>
                      <wps:txbx>
                        <w:txbxContent>
                          <w:p w14:paraId="74A9180E" w14:textId="382157B3" w:rsidR="00EE192E" w:rsidRPr="00EE192E" w:rsidRDefault="00EE192E">
                            <w:pPr>
                              <w:rPr>
                                <w:lang w:val="nl-NL"/>
                              </w:rPr>
                            </w:pPr>
                            <w:r>
                              <w:rPr>
                                <w:lang w:val="nl-NL"/>
                              </w:rPr>
                              <w:t>LDR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B4AA2" id="Text Box 29" o:spid="_x0000_s1027" type="#_x0000_t202" style="position:absolute;margin-left:105pt;margin-top:69.6pt;width:1in;height:19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" fillcolor="white [3201]" strokeweight=".5pt">
                <v:textbox>
                  <w:txbxContent>
                    <w:p w14:paraId="74A9180E" w14:textId="382157B3" w:rsidR="00EE192E" w:rsidRPr="00EE192E" w:rsidRDefault="00EE192E">
                      <w:pPr>
                        <w:rPr>
                          <w:lang w:val="nl-NL"/>
                        </w:rPr>
                      </w:pPr>
                      <w:r>
                        <w:rPr>
                          <w:lang w:val="nl-NL"/>
                        </w:rPr>
                        <w:t>LDR</w:t>
                      </w:r>
                    </w:p>
                  </w:txbxContent>
                </v:textbox>
              </v:shape>
            </w:pict>
          </mc:Fallback>
        </mc:AlternateContent>
      </w:r>
      <w:r w:rsidR="00EE192E">
        <w:rPr>
          <w:noProof/>
          <w:lang w:val="nl-NL"/>
        </w:rPr>
        <mc:AlternateContent>
          <mc:Choice Requires="wps">
            <w:drawing>
              <wp:anchor distT="0" distB="0" distL="114300" distR="114300" simplePos="0" relativeHeight="251670528" behindDoc="0" locked="0" layoutInCell="1" allowOverlap="1" wp14:anchorId="3537C003" wp14:editId="35750A6B">
                <wp:simplePos x="0" y="0"/>
                <wp:positionH relativeFrom="column">
                  <wp:posOffset>1917700</wp:posOffset>
                </wp:positionH>
                <wp:positionV relativeFrom="paragraph">
                  <wp:posOffset>677545</wp:posOffset>
                </wp:positionV>
                <wp:extent cx="914400" cy="266700"/>
                <wp:effectExtent l="0" t="0" r="14605"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7BE33263" w14:textId="7E176419" w:rsidR="00EE192E" w:rsidRPr="00EE192E" w:rsidRDefault="00EE192E">
                            <w:pPr>
                              <w:rPr>
                                <w:lang w:val="nl-NL"/>
                              </w:rPr>
                            </w:pPr>
                            <w:r>
                              <w:rPr>
                                <w:lang w:val="nl-NL"/>
                              </w:rPr>
                              <w:t>Ax (0..5)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7C003" id="Text Box 28" o:spid="_x0000_s1028" type="#_x0000_t202" style="position:absolute;margin-left:151pt;margin-top:53.35pt;width:1in;height:2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" fillcolor="white [3201]" strokeweight=".5pt">
                <v:textbox>
                  <w:txbxContent>
                    <w:p w14:paraId="7BE33263" w14:textId="7E176419" w:rsidR="00EE192E" w:rsidRPr="00EE192E" w:rsidRDefault="00EE192E">
                      <w:pPr>
                        <w:rPr>
                          <w:lang w:val="nl-NL"/>
                        </w:rPr>
                      </w:pPr>
                      <w:r>
                        <w:rPr>
                          <w:lang w:val="nl-NL"/>
                        </w:rPr>
                        <w:t>Ax (0..5)</w:t>
                      </w:r>
                    </w:p>
                  </w:txbxContent>
                </v:textbox>
              </v:shape>
            </w:pict>
          </mc:Fallback>
        </mc:AlternateContent>
      </w:r>
      <w:r w:rsidR="00EE192E">
        <w:rPr>
          <w:noProof/>
          <w:lang w:val="nl-NL"/>
        </w:rPr>
        <mc:AlternateContent>
          <mc:Choice Requires="wps">
            <w:drawing>
              <wp:anchor distT="0" distB="0" distL="114300" distR="114300" simplePos="0" relativeHeight="251669504" behindDoc="0" locked="0" layoutInCell="1" allowOverlap="1" wp14:anchorId="6B71CFF0" wp14:editId="661D804A">
                <wp:simplePos x="0" y="0"/>
                <wp:positionH relativeFrom="column">
                  <wp:posOffset>1031875</wp:posOffset>
                </wp:positionH>
                <wp:positionV relativeFrom="paragraph">
                  <wp:posOffset>1283970</wp:posOffset>
                </wp:positionV>
                <wp:extent cx="438150" cy="2603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438150" cy="260350"/>
                        </a:xfrm>
                        <a:prstGeom prst="rect">
                          <a:avLst/>
                        </a:prstGeom>
                        <a:solidFill>
                          <a:schemeClr val="lt1"/>
                        </a:solidFill>
                        <a:ln w="6350">
                          <a:solidFill>
                            <a:prstClr val="black"/>
                          </a:solidFill>
                        </a:ln>
                      </wps:spPr>
                      <wps:txbx>
                        <w:txbxContent>
                          <w:p w14:paraId="2313D3C2" w14:textId="2D384363" w:rsidR="00EE192E" w:rsidRPr="00EE192E" w:rsidRDefault="00EE192E">
                            <w:pPr>
                              <w:rPr>
                                <w:lang w:val="nl-NL"/>
                              </w:rPr>
                            </w:pPr>
                            <w:proofErr w:type="spellStart"/>
                            <w:r>
                              <w:rPr>
                                <w:lang w:val="nl-NL"/>
                              </w:rPr>
                              <w:t>Gnd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CFF0" id="Text Box 27" o:spid="_x0000_s1029" type="#_x0000_t202" style="position:absolute;margin-left:81.25pt;margin-top:101.1pt;width:34.5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" fillcolor="white [3201]" strokeweight=".5pt">
                <v:textbox>
                  <w:txbxContent>
                    <w:p w14:paraId="2313D3C2" w14:textId="2D384363" w:rsidR="00EE192E" w:rsidRPr="00EE192E" w:rsidRDefault="00EE192E">
                      <w:pPr>
                        <w:rPr>
                          <w:lang w:val="nl-NL"/>
                        </w:rPr>
                      </w:pPr>
                      <w:proofErr w:type="spellStart"/>
                      <w:r>
                        <w:rPr>
                          <w:lang w:val="nl-NL"/>
                        </w:rPr>
                        <w:t>Gnd</w:t>
                      </w:r>
                      <w:proofErr w:type="spellEnd"/>
                    </w:p>
                  </w:txbxContent>
                </v:textbox>
              </v:shape>
            </w:pict>
          </mc:Fallback>
        </mc:AlternateContent>
      </w:r>
      <w:r w:rsidR="00EE192E">
        <w:rPr>
          <w:noProof/>
          <w:lang w:val="nl-NL"/>
        </w:rPr>
        <mc:AlternateContent>
          <mc:Choice Requires="wps">
            <w:drawing>
              <wp:anchor distT="0" distB="0" distL="114300" distR="114300" simplePos="0" relativeHeight="251668480" behindDoc="0" locked="0" layoutInCell="1" allowOverlap="1" wp14:anchorId="331A211D" wp14:editId="14CF736C">
                <wp:simplePos x="0" y="0"/>
                <wp:positionH relativeFrom="column">
                  <wp:posOffset>1057275</wp:posOffset>
                </wp:positionH>
                <wp:positionV relativeFrom="paragraph">
                  <wp:posOffset>4444</wp:posOffset>
                </wp:positionV>
                <wp:extent cx="374650" cy="238125"/>
                <wp:effectExtent l="0" t="0" r="25400" b="28575"/>
                <wp:wrapNone/>
                <wp:docPr id="26" name="Text Box 26"/>
                <wp:cNvGraphicFramePr/>
                <a:graphic xmlns:a="http://schemas.openxmlformats.org/drawingml/2006/main">
                  <a:graphicData uri="http://schemas.microsoft.com/office/word/2010/wordprocessingShape">
                    <wps:wsp>
                      <wps:cNvSpPr txBox="1"/>
                      <wps:spPr>
                        <a:xfrm>
                          <a:off x="0" y="0"/>
                          <a:ext cx="374650" cy="238125"/>
                        </a:xfrm>
                        <a:prstGeom prst="rect">
                          <a:avLst/>
                        </a:prstGeom>
                        <a:solidFill>
                          <a:schemeClr val="lt1"/>
                        </a:solidFill>
                        <a:ln w="6350">
                          <a:solidFill>
                            <a:prstClr val="black"/>
                          </a:solidFill>
                        </a:ln>
                      </wps:spPr>
                      <wps:txbx>
                        <w:txbxContent>
                          <w:p w14:paraId="7267BD7C" w14:textId="478C66D1" w:rsidR="00EE192E" w:rsidRPr="00EE192E" w:rsidRDefault="00EE192E">
                            <w:pPr>
                              <w:rPr>
                                <w:lang w:val="nl-NL"/>
                              </w:rPr>
                            </w:pPr>
                            <w:r>
                              <w:rPr>
                                <w:lang w:val="nl-NL"/>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211D" id="Text Box 26" o:spid="_x0000_s1030" type="#_x0000_t202" style="position:absolute;margin-left:83.25pt;margin-top:.35pt;width:29.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" fillcolor="white [3201]" strokeweight=".5pt">
                <v:textbox>
                  <w:txbxContent>
                    <w:p w14:paraId="7267BD7C" w14:textId="478C66D1" w:rsidR="00EE192E" w:rsidRPr="00EE192E" w:rsidRDefault="00EE192E">
                      <w:pPr>
                        <w:rPr>
                          <w:lang w:val="nl-NL"/>
                        </w:rPr>
                      </w:pPr>
                      <w:r>
                        <w:rPr>
                          <w:lang w:val="nl-NL"/>
                        </w:rPr>
                        <w:t>5V</w:t>
                      </w:r>
                    </w:p>
                  </w:txbxContent>
                </v:textbox>
              </v:shape>
            </w:pict>
          </mc:Fallback>
        </mc:AlternateContent>
      </w:r>
      <w:r w:rsidR="00EE192E">
        <w:rPr>
          <w:lang w:val="nl-NL"/>
        </w:rPr>
        <w:t xml:space="preserve">                                </w:t>
      </w:r>
    </w:p>
    <w:p w14:paraId="1DC56268" w14:textId="61784AC3" w:rsidR="00404828" w:rsidRDefault="00404828" w:rsidP="00DE00C9">
      <w:pPr>
        <w:rPr>
          <w:lang w:val="nl-NL"/>
        </w:rPr>
      </w:pPr>
    </w:p>
    <w:p w14:paraId="5ED9150C" w14:textId="49095104" w:rsidR="00404828" w:rsidRDefault="00404828" w:rsidP="00DE00C9">
      <w:pPr>
        <w:rPr>
          <w:lang w:val="nl-NL"/>
        </w:rPr>
      </w:pPr>
    </w:p>
    <w:p w14:paraId="0575D043" w14:textId="13C34A99" w:rsidR="00404828" w:rsidRDefault="00404828" w:rsidP="00DE00C9">
      <w:pPr>
        <w:rPr>
          <w:lang w:val="nl-NL"/>
        </w:rPr>
      </w:pPr>
    </w:p>
    <w:p w14:paraId="46118229" w14:textId="28BB29AD" w:rsidR="00404828" w:rsidRDefault="00404828" w:rsidP="00DE00C9">
      <w:pPr>
        <w:rPr>
          <w:lang w:val="nl-NL"/>
        </w:rPr>
      </w:pPr>
    </w:p>
    <w:p w14:paraId="2F3A8FF7" w14:textId="74B1C075" w:rsidR="00404828" w:rsidRDefault="00404828" w:rsidP="00DE00C9">
      <w:pPr>
        <w:rPr>
          <w:lang w:val="nl-NL"/>
        </w:rPr>
      </w:pPr>
    </w:p>
    <w:p w14:paraId="62313E84" w14:textId="16382B18" w:rsidR="00404828" w:rsidRDefault="00404828" w:rsidP="00DE00C9">
      <w:pPr>
        <w:rPr>
          <w:lang w:val="nl-NL"/>
        </w:rPr>
      </w:pPr>
    </w:p>
    <w:p w14:paraId="03D9E2BB" w14:textId="58DBDD73" w:rsidR="00404828" w:rsidRDefault="00404828" w:rsidP="00DE00C9">
      <w:pPr>
        <w:rPr>
          <w:lang w:val="nl-NL"/>
        </w:rPr>
      </w:pPr>
    </w:p>
    <w:p w14:paraId="05CB637E" w14:textId="66B47CA9" w:rsidR="00404828" w:rsidRDefault="00404828" w:rsidP="00DE00C9">
      <w:pPr>
        <w:rPr>
          <w:lang w:val="nl-NL"/>
        </w:rPr>
      </w:pPr>
    </w:p>
    <w:p w14:paraId="351F5FD3" w14:textId="0FABE1DF" w:rsidR="00404828" w:rsidRDefault="00404828" w:rsidP="00DE00C9">
      <w:pPr>
        <w:rPr>
          <w:lang w:val="nl-NL"/>
        </w:rPr>
      </w:pPr>
    </w:p>
    <w:p w14:paraId="5004CEAD" w14:textId="63799232" w:rsidR="00404828" w:rsidRDefault="00404828" w:rsidP="00DE00C9">
      <w:pPr>
        <w:rPr>
          <w:lang w:val="nl-NL"/>
        </w:rPr>
      </w:pPr>
    </w:p>
    <w:p w14:paraId="49EA6FB7" w14:textId="41D3D96D" w:rsidR="00404828" w:rsidRDefault="00404828" w:rsidP="00404828">
      <w:pPr>
        <w:pStyle w:val="Heading1"/>
        <w:rPr>
          <w:lang w:val="nl-NL"/>
        </w:rPr>
      </w:pPr>
      <w:r>
        <w:rPr>
          <w:lang w:val="nl-NL"/>
        </w:rPr>
        <w:t>Relais</w:t>
      </w:r>
    </w:p>
    <w:p w14:paraId="77490D20" w14:textId="48897F5B" w:rsidR="00404828" w:rsidRDefault="00404828" w:rsidP="00404828">
      <w:pPr>
        <w:rPr>
          <w:lang w:val="nl-NL"/>
        </w:rPr>
      </w:pPr>
    </w:p>
    <w:p w14:paraId="5DE7B447" w14:textId="7D7960C7" w:rsidR="00404828" w:rsidRDefault="00404828" w:rsidP="00404828">
      <w:pPr>
        <w:rPr>
          <w:lang w:val="nl-NL"/>
        </w:rPr>
      </w:pPr>
      <w:r>
        <w:rPr>
          <w:lang w:val="nl-NL"/>
        </w:rPr>
        <w:t xml:space="preserve">On grotere vermogens met een </w:t>
      </w:r>
      <w:proofErr w:type="spellStart"/>
      <w:r>
        <w:rPr>
          <w:lang w:val="nl-NL"/>
        </w:rPr>
        <w:t>Arduino</w:t>
      </w:r>
      <w:proofErr w:type="spellEnd"/>
      <w:r>
        <w:rPr>
          <w:lang w:val="nl-NL"/>
        </w:rPr>
        <w:t xml:space="preserve"> te schakelen denk hierbij aan bijvoorbeeld aan een 12V Led strips/ Verwarming/Lampen etc. heb je een Relais nodig. Er zijn twee verschillende soorten relais namelijk de oude spoel relais en de nieuwere elektronische relais oftewel Solid State Relais(SSR)</w:t>
      </w:r>
    </w:p>
    <w:p w14:paraId="6E2FEEB6" w14:textId="1FF790DA" w:rsidR="00404828" w:rsidRDefault="00404828" w:rsidP="00404828">
      <w:pPr>
        <w:rPr>
          <w:lang w:val="nl-NL"/>
        </w:rPr>
      </w:pPr>
      <w:r>
        <w:rPr>
          <w:lang w:val="nl-NL"/>
        </w:rPr>
        <w:t>Een Solid State Relais hoor je niet schakelen.</w:t>
      </w:r>
      <w:r w:rsidR="004F040E">
        <w:rPr>
          <w:lang w:val="nl-NL"/>
        </w:rPr>
        <w:t>(</w:t>
      </w:r>
      <w:r w:rsidR="004F040E" w:rsidRPr="004F040E">
        <w:rPr>
          <w:color w:val="FF0000"/>
          <w:lang w:val="nl-NL"/>
        </w:rPr>
        <w:t>PAS OP ALS JE 220 Volt wilt sch</w:t>
      </w:r>
      <w:r w:rsidR="004F040E">
        <w:rPr>
          <w:color w:val="FF0000"/>
          <w:lang w:val="nl-NL"/>
        </w:rPr>
        <w:t>a</w:t>
      </w:r>
      <w:r w:rsidR="004F040E" w:rsidRPr="004F040E">
        <w:rPr>
          <w:color w:val="FF0000"/>
          <w:lang w:val="nl-NL"/>
        </w:rPr>
        <w:t>kelen</w:t>
      </w:r>
      <w:r w:rsidR="004F040E">
        <w:rPr>
          <w:lang w:val="nl-NL"/>
        </w:rPr>
        <w:t>)</w:t>
      </w:r>
    </w:p>
    <w:p w14:paraId="1E50BC14" w14:textId="303E369B" w:rsidR="004F040E" w:rsidRDefault="004F040E" w:rsidP="00404828">
      <w:pPr>
        <w:rPr>
          <w:lang w:val="nl-NL"/>
        </w:rPr>
      </w:pPr>
      <w:r>
        <w:rPr>
          <w:noProof/>
        </w:rPr>
        <w:drawing>
          <wp:inline distT="0" distB="0" distL="0" distR="0" wp14:anchorId="0F94AEA1" wp14:editId="758BB638">
            <wp:extent cx="2217420" cy="2217420"/>
            <wp:effectExtent l="0" t="0" r="0" b="0"/>
            <wp:docPr id="53" name="Picture 5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r>
        <w:rPr>
          <w:noProof/>
        </w:rPr>
        <w:drawing>
          <wp:inline distT="0" distB="0" distL="0" distR="0" wp14:anchorId="715E762F" wp14:editId="0BDA8732">
            <wp:extent cx="2584403" cy="2141148"/>
            <wp:effectExtent l="0" t="0" r="6985" b="0"/>
            <wp:docPr id="54" name="Picture 54" descr="OTRONIC® Solid State Relais Module 5V | 2-kanaals (OMRON G3MB-2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RONIC® Solid State Relais Module 5V | 2-kanaals (OMRON G3MB-202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745" cy="2168771"/>
                    </a:xfrm>
                    <a:prstGeom prst="rect">
                      <a:avLst/>
                    </a:prstGeom>
                    <a:noFill/>
                    <a:ln>
                      <a:noFill/>
                    </a:ln>
                  </pic:spPr>
                </pic:pic>
              </a:graphicData>
            </a:graphic>
          </wp:inline>
        </w:drawing>
      </w:r>
    </w:p>
    <w:p w14:paraId="53AF612D" w14:textId="77777777" w:rsidR="004F040E" w:rsidRDefault="004F040E" w:rsidP="00404828">
      <w:pPr>
        <w:rPr>
          <w:lang w:val="nl-NL"/>
        </w:rPr>
      </w:pPr>
    </w:p>
    <w:p w14:paraId="04673D02" w14:textId="04584E25" w:rsidR="00170FBD" w:rsidRDefault="00170FBD" w:rsidP="00404828">
      <w:pPr>
        <w:rPr>
          <w:lang w:val="nl-NL"/>
        </w:rPr>
      </w:pPr>
    </w:p>
    <w:p w14:paraId="4ABA8FE6" w14:textId="74E1BEC0" w:rsidR="00170FBD" w:rsidRDefault="00170FBD" w:rsidP="00404828">
      <w:pPr>
        <w:rPr>
          <w:lang w:val="nl-NL"/>
        </w:rPr>
      </w:pPr>
    </w:p>
    <w:p w14:paraId="135FD193" w14:textId="781E3ACA" w:rsidR="00170FBD" w:rsidRPr="00AD67FD" w:rsidRDefault="00170FBD" w:rsidP="00170FBD">
      <w:pPr>
        <w:pStyle w:val="Heading1"/>
        <w:rPr>
          <w:lang w:val="nl-NL"/>
        </w:rPr>
      </w:pPr>
      <w:r w:rsidRPr="00AD67FD">
        <w:rPr>
          <w:lang w:val="nl-NL"/>
        </w:rPr>
        <w:t>De BI-</w:t>
      </w:r>
      <w:proofErr w:type="spellStart"/>
      <w:r w:rsidRPr="00AD67FD">
        <w:rPr>
          <w:lang w:val="nl-NL"/>
        </w:rPr>
        <w:t>Color</w:t>
      </w:r>
      <w:proofErr w:type="spellEnd"/>
      <w:r w:rsidRPr="00AD67FD">
        <w:rPr>
          <w:lang w:val="nl-NL"/>
        </w:rPr>
        <w:t xml:space="preserve"> LED</w:t>
      </w:r>
    </w:p>
    <w:p w14:paraId="3AC24DC5" w14:textId="18C7CC38" w:rsidR="00170FBD" w:rsidRDefault="004F040E" w:rsidP="00170FBD">
      <w:pPr>
        <w:rPr>
          <w:lang w:val="nl-NL"/>
        </w:rPr>
      </w:pPr>
      <w:r>
        <w:rPr>
          <w:noProof/>
          <w:lang w:val="nl-NL"/>
        </w:rPr>
        <mc:AlternateContent>
          <mc:Choice Requires="wpg">
            <w:drawing>
              <wp:anchor distT="0" distB="0" distL="114300" distR="114300" simplePos="0" relativeHeight="251692032" behindDoc="0" locked="0" layoutInCell="1" allowOverlap="1" wp14:anchorId="43F2498C" wp14:editId="59813E96">
                <wp:simplePos x="0" y="0"/>
                <wp:positionH relativeFrom="column">
                  <wp:posOffset>586740</wp:posOffset>
                </wp:positionH>
                <wp:positionV relativeFrom="paragraph">
                  <wp:posOffset>502285</wp:posOffset>
                </wp:positionV>
                <wp:extent cx="2719070" cy="1916430"/>
                <wp:effectExtent l="0" t="38100" r="24130" b="45720"/>
                <wp:wrapNone/>
                <wp:docPr id="52" name="Group 52"/>
                <wp:cNvGraphicFramePr/>
                <a:graphic xmlns:a="http://schemas.openxmlformats.org/drawingml/2006/main">
                  <a:graphicData uri="http://schemas.microsoft.com/office/word/2010/wordprocessingGroup">
                    <wpg:wgp>
                      <wpg:cNvGrpSpPr/>
                      <wpg:grpSpPr>
                        <a:xfrm>
                          <a:off x="0" y="0"/>
                          <a:ext cx="2719070" cy="1916430"/>
                          <a:chOff x="0" y="0"/>
                          <a:chExt cx="2719070" cy="1916430"/>
                        </a:xfrm>
                      </wpg:grpSpPr>
                      <wpg:grpSp>
                        <wpg:cNvPr id="45" name="Group 45"/>
                        <wpg:cNvGrpSpPr/>
                        <wpg:grpSpPr>
                          <a:xfrm>
                            <a:off x="0" y="266700"/>
                            <a:ext cx="2719070" cy="1356360"/>
                            <a:chOff x="0" y="0"/>
                            <a:chExt cx="2719070" cy="1356360"/>
                          </a:xfrm>
                        </wpg:grpSpPr>
                        <wps:wsp>
                          <wps:cNvPr id="41" name="Straight Connector 41"/>
                          <wps:cNvCnPr/>
                          <wps:spPr>
                            <a:xfrm flipH="1" flipV="1">
                              <a:off x="1722120" y="259080"/>
                              <a:ext cx="951311" cy="76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4" name="Group 44"/>
                          <wpg:cNvGrpSpPr/>
                          <wpg:grpSpPr>
                            <a:xfrm>
                              <a:off x="0" y="0"/>
                              <a:ext cx="2719070" cy="1356360"/>
                              <a:chOff x="0" y="0"/>
                              <a:chExt cx="2719070" cy="1356360"/>
                            </a:xfrm>
                          </wpg:grpSpPr>
                          <wps:wsp>
                            <wps:cNvPr id="40" name="Connector: Elbow 40"/>
                            <wps:cNvCnPr/>
                            <wps:spPr>
                              <a:xfrm>
                                <a:off x="0" y="327660"/>
                                <a:ext cx="1301831" cy="769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0" y="0"/>
                                <a:ext cx="2719070" cy="1356360"/>
                                <a:chOff x="0" y="0"/>
                                <a:chExt cx="2719070" cy="1356360"/>
                              </a:xfrm>
                            </wpg:grpSpPr>
                            <wpg:grpSp>
                              <wpg:cNvPr id="35" name="Group 35"/>
                              <wpg:cNvGrpSpPr/>
                              <wpg:grpSpPr>
                                <a:xfrm>
                                  <a:off x="1150620" y="762000"/>
                                  <a:ext cx="655320" cy="594360"/>
                                  <a:chOff x="0" y="0"/>
                                  <a:chExt cx="655320" cy="594360"/>
                                </a:xfrm>
                              </wpg:grpSpPr>
                              <wps:wsp>
                                <wps:cNvPr id="32" name="Straight Connector 32"/>
                                <wps:cNvCnPr/>
                                <wps:spPr>
                                  <a:xfrm>
                                    <a:off x="647700" y="0"/>
                                    <a:ext cx="7620" cy="59436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Isosceles Triangle 33"/>
                                <wps:cNvSpPr/>
                                <wps:spPr>
                                  <a:xfrm rot="19683655">
                                    <a:off x="0" y="45720"/>
                                    <a:ext cx="548640" cy="4495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rot="10800000">
                                  <a:off x="1272540" y="0"/>
                                  <a:ext cx="655320" cy="594360"/>
                                  <a:chOff x="0" y="0"/>
                                  <a:chExt cx="655320" cy="594360"/>
                                </a:xfrm>
                                <a:solidFill>
                                  <a:srgbClr val="FF0000"/>
                                </a:solidFill>
                              </wpg:grpSpPr>
                              <wps:wsp>
                                <wps:cNvPr id="37" name="Straight Connector 37"/>
                                <wps:cNvCnPr/>
                                <wps:spPr>
                                  <a:xfrm>
                                    <a:off x="647700" y="0"/>
                                    <a:ext cx="7620" cy="594360"/>
                                  </a:xfrm>
                                  <a:prstGeom prst="line">
                                    <a:avLst/>
                                  </a:prstGeom>
                                  <a:grpFill/>
                                </wps:spPr>
                                <wps:style>
                                  <a:lnRef idx="3">
                                    <a:schemeClr val="dk1"/>
                                  </a:lnRef>
                                  <a:fillRef idx="0">
                                    <a:schemeClr val="dk1"/>
                                  </a:fillRef>
                                  <a:effectRef idx="2">
                                    <a:schemeClr val="dk1"/>
                                  </a:effectRef>
                                  <a:fontRef idx="minor">
                                    <a:schemeClr val="tx1"/>
                                  </a:fontRef>
                                </wps:style>
                                <wps:bodyPr/>
                              </wps:wsp>
                              <wps:wsp>
                                <wps:cNvPr id="38" name="Isosceles Triangle 38"/>
                                <wps:cNvSpPr/>
                                <wps:spPr>
                                  <a:xfrm rot="19683655">
                                    <a:off x="0" y="45720"/>
                                    <a:ext cx="548640" cy="449580"/>
                                  </a:xfrm>
                                  <a:prstGeom prst="triangl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traight Connector 39"/>
                              <wps:cNvCnPr/>
                              <wps:spPr>
                                <a:xfrm flipH="1">
                                  <a:off x="0" y="320040"/>
                                  <a:ext cx="1272539"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ctor: Elbow 42"/>
                              <wps:cNvCnPr/>
                              <wps:spPr>
                                <a:xfrm flipV="1">
                                  <a:off x="1821180" y="274320"/>
                                  <a:ext cx="897890" cy="8001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48" name="Group 48"/>
                        <wpg:cNvGrpSpPr/>
                        <wpg:grpSpPr>
                          <a:xfrm>
                            <a:off x="1379220" y="0"/>
                            <a:ext cx="228600" cy="342900"/>
                            <a:chOff x="0" y="0"/>
                            <a:chExt cx="228600" cy="342900"/>
                          </a:xfrm>
                        </wpg:grpSpPr>
                        <wps:wsp>
                          <wps:cNvPr id="46" name="Straight Arrow Connector 46"/>
                          <wps:cNvCnPr/>
                          <wps:spPr>
                            <a:xfrm flipH="1" flipV="1">
                              <a:off x="0" y="11430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106680" y="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9" name="Group 49"/>
                        <wpg:cNvGrpSpPr/>
                        <wpg:grpSpPr>
                          <a:xfrm rot="10634454">
                            <a:off x="1535430" y="1573530"/>
                            <a:ext cx="228600" cy="342900"/>
                            <a:chOff x="0" y="0"/>
                            <a:chExt cx="228600" cy="342900"/>
                          </a:xfrm>
                        </wpg:grpSpPr>
                        <wps:wsp>
                          <wps:cNvPr id="50" name="Straight Arrow Connector 50"/>
                          <wps:cNvCnPr/>
                          <wps:spPr>
                            <a:xfrm flipH="1" flipV="1">
                              <a:off x="0" y="11430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flipV="1">
                              <a:off x="106680" y="0"/>
                              <a:ext cx="121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5CC52F9" id="Group 52" o:spid="_x0000_s1026" style="position:absolute;margin-left:46.2pt;margin-top:39.55pt;width:214.1pt;height:150.9pt;z-index:251692032" coordsize="27190,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">
                <v:group id="Group 45" o:spid="_x0000_s1027" style="position:absolute;top:2667;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1" o:spid="_x0000_s1028" style="position:absolute;flip:x y;visibility:visible;mso-wrap-style:square" from="17221,2590" to="26734,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" strokecolor="#5b9bd5 [3204]" strokeweight=".5pt">
                    <v:stroke joinstyle="miter"/>
                  </v:line>
                  <v:group id="Group 44" o:spid="_x0000_s1029" style="position:absolute;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30" type="#_x0000_t34" style="position:absolute;top:3276;width:13018;height:7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" strokecolor="#5b9bd5 [3204]" strokeweight=".5pt"/>
                    <v:group id="Group 43" o:spid="_x0000_s1031" style="position:absolute;width:27190;height:13563" coordsize="27190,1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5" o:spid="_x0000_s1032" style="position:absolute;left:11506;top:7620;width:6553;height:5943" coordsize="6553,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2" o:spid="_x0000_s1033" style="position:absolute;visibility:visible;mso-wrap-style:square" from="6477,0" to="6553,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oxgAAANsAAAAPAAAAZHJzL2Rvd25yZXYueG1sRI9Ba8JA&#10;FITvgv9heYI33cRC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vgsVqMYAAADbAAAA&#10;DwAAAAAAAAAAAAAAAAAHAgAAZHJzL2Rvd25yZXYueG1sUEsFBgAAAAADAAMAtwAAAPoCA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4" type="#_x0000_t5" style="position:absolute;top:457;width:5486;height:4496;rotation:-20931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" fillcolor="#5b9bd5 [3204]" strokecolor="#1f4d78 [1604]" strokeweight="1pt"/>
                      </v:group>
                      <v:group id="Group 36" o:spid="_x0000_s1035" style="position:absolute;left:12725;width:6553;height:5943;rotation:180" coordsize="6553,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line id="Straight Connector 37" o:spid="_x0000_s1036" style="position:absolute;visibility:visible;mso-wrap-style:square" from="6477,0" to="6553,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Yw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K58tjDHAAAA2wAA&#10;AA8AAAAAAAAAAAAAAAAABwIAAGRycy9kb3ducmV2LnhtbFBLBQYAAAAAAwADALcAAAD7AgAAAAA=&#10;" strokecolor="black [3200]" strokeweight="1.5pt">
                          <v:stroke joinstyle="miter"/>
                        </v:line>
                        <v:shape id="Isosceles Triangle 38" o:spid="_x0000_s1037" type="#_x0000_t5" style="position:absolute;top:457;width:5486;height:4496;rotation:-20931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" filled="f" strokecolor="#1f4d78 [1604]" strokeweight="1pt"/>
                      </v:group>
                      <v:line id="Straight Connector 39" o:spid="_x0000_s1038" style="position:absolute;flip:x;visibility:visible;mso-wrap-style:square" from="0,3200" to="12725,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shape id="Connector: Elbow 42" o:spid="_x0000_s1039" type="#_x0000_t34" style="position:absolute;left:18211;top:2743;width:8979;height:8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" strokecolor="#5b9bd5 [3204]" strokeweight=".5pt"/>
                    </v:group>
                  </v:group>
                </v:group>
                <v:group id="Group 48" o:spid="_x0000_s1040" style="position:absolute;left:13792;width:2286;height:3429"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Straight Arrow Connector 46" o:spid="_x0000_s1041" type="#_x0000_t32" style="position:absolute;top:11430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5b9bd5 [3204]" strokeweight=".5pt">
                    <v:stroke endarrow="block" joinstyle="miter"/>
                  </v:shape>
                  <v:shape id="Straight Arrow Connector 47" o:spid="_x0000_s1042" type="#_x0000_t32" style="position:absolute;left:10668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" strokecolor="#5b9bd5 [3204]" strokeweight=".5pt">
                    <v:stroke endarrow="block" joinstyle="miter"/>
                  </v:shape>
                </v:group>
                <v:group id="Group 49" o:spid="_x0000_s1043" style="position:absolute;left:15354;top:15735;width:2286;height:3429;rotation:11615660fd"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">
                  <v:shape id="Straight Arrow Connector 50" o:spid="_x0000_s1044" type="#_x0000_t32" style="position:absolute;top:11430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5b9bd5 [3204]" strokeweight=".5pt">
                    <v:stroke endarrow="block" joinstyle="miter"/>
                  </v:shape>
                  <v:shape id="Straight Arrow Connector 51" o:spid="_x0000_s1045" type="#_x0000_t32" style="position:absolute;left:106680;width:121920;height:228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5b9bd5 [3204]" strokeweight=".5pt">
                    <v:stroke endarrow="block" joinstyle="miter"/>
                  </v:shape>
                </v:group>
              </v:group>
            </w:pict>
          </mc:Fallback>
        </mc:AlternateContent>
      </w:r>
      <w:r w:rsidR="00170FBD" w:rsidRPr="00170FBD">
        <w:rPr>
          <w:lang w:val="nl-NL"/>
        </w:rPr>
        <w:t>De bi-</w:t>
      </w:r>
      <w:proofErr w:type="spellStart"/>
      <w:r w:rsidR="00170FBD" w:rsidRPr="00170FBD">
        <w:rPr>
          <w:lang w:val="nl-NL"/>
        </w:rPr>
        <w:t>color</w:t>
      </w:r>
      <w:proofErr w:type="spellEnd"/>
      <w:r w:rsidR="00170FBD" w:rsidRPr="00170FBD">
        <w:rPr>
          <w:lang w:val="nl-NL"/>
        </w:rPr>
        <w:t xml:space="preserve"> led kan</w:t>
      </w:r>
      <w:r w:rsidR="00170FBD">
        <w:rPr>
          <w:lang w:val="nl-NL"/>
        </w:rPr>
        <w:t xml:space="preserve"> twee(Bi) kleuren weergeven. De gene die wij gebruiken kan rood en blauw weergeven. Zoals in de vorig les als is gezegd dat een Led eigenlijk een diode is maar licht geeft als hij geleid.</w:t>
      </w:r>
    </w:p>
    <w:p w14:paraId="54F28AF6" w14:textId="4284F43B" w:rsidR="00170FBD" w:rsidRDefault="00170FBD" w:rsidP="00170FBD">
      <w:pPr>
        <w:rPr>
          <w:lang w:val="nl-NL"/>
        </w:rPr>
      </w:pPr>
    </w:p>
    <w:p w14:paraId="16033367" w14:textId="7B041CB6" w:rsidR="00170FBD" w:rsidRDefault="00170FBD" w:rsidP="00170FBD">
      <w:pPr>
        <w:rPr>
          <w:lang w:val="nl-NL"/>
        </w:rPr>
      </w:pPr>
    </w:p>
    <w:p w14:paraId="54F0B89A" w14:textId="1E7F1A45" w:rsidR="00170FBD" w:rsidRDefault="00170FBD" w:rsidP="00170FBD">
      <w:pPr>
        <w:rPr>
          <w:lang w:val="nl-NL"/>
        </w:rPr>
      </w:pPr>
    </w:p>
    <w:p w14:paraId="7F0A6CFF" w14:textId="27C1ABF3" w:rsidR="00170FBD" w:rsidRDefault="00170FBD" w:rsidP="00170FBD">
      <w:pPr>
        <w:rPr>
          <w:lang w:val="nl-NL"/>
        </w:rPr>
      </w:pPr>
    </w:p>
    <w:p w14:paraId="6DEA60F4" w14:textId="03E7E913" w:rsidR="00170FBD" w:rsidRDefault="00170FBD" w:rsidP="00170FBD">
      <w:pPr>
        <w:rPr>
          <w:lang w:val="nl-NL"/>
        </w:rPr>
      </w:pPr>
    </w:p>
    <w:p w14:paraId="4CD007A9" w14:textId="4E1DFCEC" w:rsidR="00170FBD" w:rsidRPr="00170FBD" w:rsidRDefault="00170FBD" w:rsidP="00170FBD">
      <w:pPr>
        <w:rPr>
          <w:lang w:val="nl-NL"/>
        </w:rPr>
      </w:pPr>
    </w:p>
    <w:p w14:paraId="0A675E47" w14:textId="119CCDC3" w:rsidR="00170FBD" w:rsidRPr="00170FBD" w:rsidRDefault="00170FBD" w:rsidP="00404828">
      <w:pPr>
        <w:rPr>
          <w:lang w:val="nl-NL"/>
        </w:rPr>
      </w:pPr>
    </w:p>
    <w:p w14:paraId="06191C9B" w14:textId="4E02E09B" w:rsidR="00170FBD" w:rsidRPr="00170FBD" w:rsidRDefault="00170FBD" w:rsidP="00404828">
      <w:pPr>
        <w:rPr>
          <w:lang w:val="nl-NL"/>
        </w:rPr>
      </w:pPr>
    </w:p>
    <w:p w14:paraId="03DA44EB" w14:textId="15FA7800" w:rsidR="00170FBD" w:rsidRDefault="00170FBD" w:rsidP="00404828">
      <w:pPr>
        <w:rPr>
          <w:lang w:val="nl-NL"/>
        </w:rPr>
      </w:pPr>
    </w:p>
    <w:p w14:paraId="1D863626" w14:textId="6B5EE477" w:rsidR="00197AB8" w:rsidRDefault="00197AB8" w:rsidP="00404828">
      <w:pPr>
        <w:rPr>
          <w:lang w:val="nl-NL"/>
        </w:rPr>
      </w:pPr>
    </w:p>
    <w:p w14:paraId="20F4CAA5" w14:textId="77777777" w:rsidR="004F040E" w:rsidRDefault="004F040E" w:rsidP="00404828">
      <w:pPr>
        <w:rPr>
          <w:lang w:val="nl-NL"/>
        </w:rPr>
      </w:pPr>
    </w:p>
    <w:p w14:paraId="59D85842" w14:textId="77777777" w:rsidR="004F040E" w:rsidRDefault="004F040E" w:rsidP="00404828">
      <w:pPr>
        <w:rPr>
          <w:lang w:val="nl-NL"/>
        </w:rPr>
      </w:pPr>
    </w:p>
    <w:p w14:paraId="3F096865" w14:textId="6A0EEE49" w:rsidR="00197AB8" w:rsidRDefault="00197AB8" w:rsidP="00404828">
      <w:pPr>
        <w:rPr>
          <w:lang w:val="nl-NL"/>
        </w:rPr>
      </w:pPr>
      <w:r>
        <w:rPr>
          <w:lang w:val="nl-NL"/>
        </w:rPr>
        <w:t>Om de stroom een dus het licht te temperen gebruiken we een weerstand van 2K2.</w:t>
      </w:r>
    </w:p>
    <w:p w14:paraId="46E71E61" w14:textId="2B8539F2" w:rsidR="00197AB8" w:rsidRDefault="00197AB8" w:rsidP="00404828">
      <w:pPr>
        <w:rPr>
          <w:lang w:val="nl-NL"/>
        </w:rPr>
      </w:pPr>
    </w:p>
    <w:p w14:paraId="310CB010" w14:textId="4E47329C" w:rsidR="004A1C99" w:rsidRDefault="004A1C99">
      <w:pPr>
        <w:rPr>
          <w:lang w:val="nl-NL"/>
        </w:rPr>
      </w:pPr>
      <w:r>
        <w:rPr>
          <w:lang w:val="nl-NL"/>
        </w:rPr>
        <w:br w:type="page"/>
      </w:r>
    </w:p>
    <w:p w14:paraId="1C6D5CCC" w14:textId="6F257F11" w:rsidR="00197AB8" w:rsidRDefault="004A1C99" w:rsidP="004A1C99">
      <w:pPr>
        <w:pStyle w:val="Heading1"/>
        <w:rPr>
          <w:lang w:val="nl-NL"/>
        </w:rPr>
      </w:pPr>
      <w:r>
        <w:rPr>
          <w:lang w:val="nl-NL"/>
        </w:rPr>
        <w:lastRenderedPageBreak/>
        <w:t>Schakelaar</w:t>
      </w:r>
    </w:p>
    <w:p w14:paraId="08E42CB5" w14:textId="047FB5BF" w:rsidR="004A1C99" w:rsidRDefault="004A1C99" w:rsidP="004A1C99">
      <w:pPr>
        <w:rPr>
          <w:lang w:val="nl-NL"/>
        </w:rPr>
      </w:pPr>
    </w:p>
    <w:p w14:paraId="326C0D1F" w14:textId="460C8B27" w:rsidR="004A1C99" w:rsidRDefault="004A1C99" w:rsidP="004A1C99">
      <w:pPr>
        <w:rPr>
          <w:lang w:val="nl-NL"/>
        </w:rPr>
      </w:pPr>
      <w:r>
        <w:rPr>
          <w:lang w:val="nl-NL"/>
        </w:rPr>
        <w:t>een schakelaar op je microprocessor aan te sluiten doe we als volgt:</w:t>
      </w:r>
    </w:p>
    <w:p w14:paraId="6A4337E6" w14:textId="2FC45F80" w:rsidR="004A1C99" w:rsidRDefault="004A1C99" w:rsidP="004A1C99">
      <w:pPr>
        <w:rPr>
          <w:lang w:val="nl-NL"/>
        </w:rPr>
      </w:pPr>
    </w:p>
    <w:p w14:paraId="4DB9F5AA" w14:textId="18220D6C" w:rsidR="004A1C99" w:rsidRDefault="00C3574F" w:rsidP="004A1C99">
      <w:pPr>
        <w:rPr>
          <w:lang w:val="nl-NL"/>
        </w:rPr>
      </w:pPr>
      <w:r>
        <w:rPr>
          <w:noProof/>
        </w:rPr>
        <mc:AlternateContent>
          <mc:Choice Requires="wpi">
            <w:drawing>
              <wp:anchor distT="0" distB="0" distL="114300" distR="114300" simplePos="0" relativeHeight="251710464" behindDoc="0" locked="0" layoutInCell="1" allowOverlap="1" wp14:anchorId="6D69A85F" wp14:editId="4E4AEDE3">
                <wp:simplePos x="0" y="0"/>
                <wp:positionH relativeFrom="column">
                  <wp:posOffset>5866980</wp:posOffset>
                </wp:positionH>
                <wp:positionV relativeFrom="paragraph">
                  <wp:posOffset>3660475</wp:posOffset>
                </wp:positionV>
                <wp:extent cx="8280" cy="5040"/>
                <wp:effectExtent l="57150" t="57150" r="48895" b="52705"/>
                <wp:wrapNone/>
                <wp:docPr id="72" name="Ink 72"/>
                <wp:cNvGraphicFramePr/>
                <a:graphic xmlns:a="http://schemas.openxmlformats.org/drawingml/2006/main">
                  <a:graphicData uri="http://schemas.microsoft.com/office/word/2010/wordprocessingInk">
                    <w14:contentPart bwMode="auto" r:id="rId20">
                      <w14:nvContentPartPr>
                        <w14:cNvContentPartPr/>
                      </w14:nvContentPartPr>
                      <w14:xfrm>
                        <a:off x="0" y="0"/>
                        <a:ext cx="8280" cy="5040"/>
                      </w14:xfrm>
                    </w14:contentPart>
                  </a:graphicData>
                </a:graphic>
              </wp:anchor>
            </w:drawing>
          </mc:Choice>
          <mc:Fallback>
            <w:pict>
              <v:shape w14:anchorId="2FB2C1F1" id="Ink 72" o:spid="_x0000_s1026" type="#_x0000_t75" style="position:absolute;margin-left:461.2pt;margin-top:287.55pt;width:2.1pt;height:1.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">
                <v:imagedata r:id="rId21" o:title=""/>
              </v:shape>
            </w:pict>
          </mc:Fallback>
        </mc:AlternateContent>
      </w:r>
      <w:r>
        <w:rPr>
          <w:noProof/>
        </w:rPr>
        <mc:AlternateContent>
          <mc:Choice Requires="wpi">
            <w:drawing>
              <wp:anchor distT="0" distB="0" distL="114300" distR="114300" simplePos="0" relativeHeight="251705344" behindDoc="0" locked="0" layoutInCell="1" allowOverlap="1" wp14:anchorId="31237D61" wp14:editId="2B94FECC">
                <wp:simplePos x="0" y="0"/>
                <wp:positionH relativeFrom="column">
                  <wp:posOffset>4990380</wp:posOffset>
                </wp:positionH>
                <wp:positionV relativeFrom="paragraph">
                  <wp:posOffset>1982875</wp:posOffset>
                </wp:positionV>
                <wp:extent cx="748440" cy="1420200"/>
                <wp:effectExtent l="38100" t="38100" r="52070" b="46990"/>
                <wp:wrapNone/>
                <wp:docPr id="67" name="Ink 67"/>
                <wp:cNvGraphicFramePr/>
                <a:graphic xmlns:a="http://schemas.openxmlformats.org/drawingml/2006/main">
                  <a:graphicData uri="http://schemas.microsoft.com/office/word/2010/wordprocessingInk">
                    <w14:contentPart bwMode="auto" r:id="rId22">
                      <w14:nvContentPartPr>
                        <w14:cNvContentPartPr/>
                      </w14:nvContentPartPr>
                      <w14:xfrm>
                        <a:off x="0" y="0"/>
                        <a:ext cx="748440" cy="1420200"/>
                      </w14:xfrm>
                    </w14:contentPart>
                  </a:graphicData>
                </a:graphic>
              </wp:anchor>
            </w:drawing>
          </mc:Choice>
          <mc:Fallback>
            <w:pict>
              <v:shape w14:anchorId="382DF286" id="Ink 67" o:spid="_x0000_s1026" type="#_x0000_t75" style="position:absolute;margin-left:392.25pt;margin-top:155.45pt;width:60.35pt;height:113.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">
                <v:imagedata r:id="rId23" o:title=""/>
              </v:shape>
            </w:pict>
          </mc:Fallback>
        </mc:AlternateContent>
      </w:r>
      <w:r>
        <w:rPr>
          <w:noProof/>
        </w:rPr>
        <w:drawing>
          <wp:anchor distT="0" distB="0" distL="114300" distR="114300" simplePos="0" relativeHeight="251704320" behindDoc="0" locked="0" layoutInCell="1" allowOverlap="1" wp14:anchorId="0F377A74" wp14:editId="0DFFB014">
            <wp:simplePos x="0" y="0"/>
            <wp:positionH relativeFrom="column">
              <wp:posOffset>3177540</wp:posOffset>
            </wp:positionH>
            <wp:positionV relativeFrom="paragraph">
              <wp:posOffset>711200</wp:posOffset>
            </wp:positionV>
            <wp:extent cx="2598420" cy="3110230"/>
            <wp:effectExtent l="0" t="0" r="0" b="0"/>
            <wp:wrapTopAndBottom/>
            <wp:docPr id="62" name="Picture 62"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842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5B5E0" w14:textId="77777777" w:rsidR="00C3574F" w:rsidRDefault="00C3574F" w:rsidP="004A1C99">
      <w:pPr>
        <w:rPr>
          <w:lang w:val="nl-NL"/>
        </w:rPr>
      </w:pPr>
    </w:p>
    <w:p w14:paraId="45442335" w14:textId="0B7D1912" w:rsidR="004A1C99" w:rsidRDefault="00C3574F" w:rsidP="004A1C99">
      <w:pPr>
        <w:rPr>
          <w:lang w:val="nl-NL"/>
        </w:rPr>
      </w:pPr>
      <w:r>
        <w:rPr>
          <w:noProof/>
          <w:lang w:val="nl-NL"/>
        </w:rPr>
        <mc:AlternateContent>
          <mc:Choice Requires="wpg">
            <w:drawing>
              <wp:anchor distT="0" distB="0" distL="114300" distR="114300" simplePos="0" relativeHeight="251711488" behindDoc="0" locked="0" layoutInCell="1" allowOverlap="1" wp14:anchorId="7B07BAFB" wp14:editId="2512AC2F">
                <wp:simplePos x="0" y="0"/>
                <wp:positionH relativeFrom="column">
                  <wp:posOffset>70372</wp:posOffset>
                </wp:positionH>
                <wp:positionV relativeFrom="paragraph">
                  <wp:posOffset>34925</wp:posOffset>
                </wp:positionV>
                <wp:extent cx="2484120" cy="3070860"/>
                <wp:effectExtent l="0" t="0" r="11430" b="15240"/>
                <wp:wrapSquare wrapText="bothSides"/>
                <wp:docPr id="66" name="Group 66"/>
                <wp:cNvGraphicFramePr/>
                <a:graphic xmlns:a="http://schemas.openxmlformats.org/drawingml/2006/main">
                  <a:graphicData uri="http://schemas.microsoft.com/office/word/2010/wordprocessingGroup">
                    <wpg:wgp>
                      <wpg:cNvGrpSpPr/>
                      <wpg:grpSpPr>
                        <a:xfrm>
                          <a:off x="0" y="0"/>
                          <a:ext cx="2484120" cy="3070860"/>
                          <a:chOff x="0" y="0"/>
                          <a:chExt cx="2689860" cy="3230880"/>
                        </a:xfrm>
                      </wpg:grpSpPr>
                      <wps:wsp>
                        <wps:cNvPr id="55" name="Rectangle 55"/>
                        <wps:cNvSpPr/>
                        <wps:spPr>
                          <a:xfrm>
                            <a:off x="83820" y="784860"/>
                            <a:ext cx="2209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190500" y="47244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90500" y="134112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90500" y="1699260"/>
                            <a:ext cx="365760" cy="236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98120" y="2057400"/>
                            <a:ext cx="7620" cy="701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198120" y="1485900"/>
                            <a:ext cx="180594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2118360" y="1348740"/>
                            <a:ext cx="571500" cy="289560"/>
                          </a:xfrm>
                          <a:prstGeom prst="rect">
                            <a:avLst/>
                          </a:prstGeom>
                          <a:solidFill>
                            <a:schemeClr val="lt1"/>
                          </a:solidFill>
                          <a:ln w="6350">
                            <a:solidFill>
                              <a:prstClr val="black"/>
                            </a:solidFill>
                          </a:ln>
                        </wps:spPr>
                        <wps:txbx>
                          <w:txbxContent>
                            <w:p w14:paraId="132E0FC1" w14:textId="20A1E13B" w:rsidR="004A1C99" w:rsidRPr="004A1C99" w:rsidRDefault="004A1C99">
                              <w:pPr>
                                <w:rPr>
                                  <w:lang w:val="nl-NL"/>
                                </w:rPr>
                              </w:pPr>
                              <w:r>
                                <w:rPr>
                                  <w:lang w:val="nl-NL"/>
                                </w:rPr>
                                <w:t>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76200" y="0"/>
                            <a:ext cx="367862" cy="335381"/>
                          </a:xfrm>
                          <a:prstGeom prst="rect">
                            <a:avLst/>
                          </a:prstGeom>
                          <a:solidFill>
                            <a:schemeClr val="lt1"/>
                          </a:solidFill>
                          <a:ln w="6350">
                            <a:solidFill>
                              <a:prstClr val="black"/>
                            </a:solidFill>
                          </a:ln>
                        </wps:spPr>
                        <wps:txbx>
                          <w:txbxContent>
                            <w:p w14:paraId="37E88911" w14:textId="5E88CE7D" w:rsidR="004A1C99" w:rsidRPr="004A1C99" w:rsidRDefault="004A1C99">
                              <w:pPr>
                                <w:rPr>
                                  <w:lang w:val="nl-NL"/>
                                </w:rPr>
                              </w:pPr>
                              <w:r>
                                <w:rPr>
                                  <w:lang w:val="nl-NL"/>
                                </w:rP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0" y="2903220"/>
                            <a:ext cx="548640" cy="327660"/>
                          </a:xfrm>
                          <a:prstGeom prst="rect">
                            <a:avLst/>
                          </a:prstGeom>
                          <a:solidFill>
                            <a:schemeClr val="lt1"/>
                          </a:solidFill>
                          <a:ln w="6350">
                            <a:solidFill>
                              <a:prstClr val="black"/>
                            </a:solidFill>
                          </a:ln>
                        </wps:spPr>
                        <wps:txbx>
                          <w:txbxContent>
                            <w:p w14:paraId="7F5EC741" w14:textId="1DB344EE" w:rsidR="004A1C99" w:rsidRPr="004A1C99" w:rsidRDefault="004A1C99">
                              <w:pPr>
                                <w:rPr>
                                  <w:lang w:val="nl-NL"/>
                                </w:rPr>
                              </w:pPr>
                              <w:proofErr w:type="spellStart"/>
                              <w:r>
                                <w:rPr>
                                  <w:lang w:val="nl-NL"/>
                                </w:rPr>
                                <w:t>Gnd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495301" y="822959"/>
                            <a:ext cx="437309" cy="235083"/>
                          </a:xfrm>
                          <a:prstGeom prst="rect">
                            <a:avLst/>
                          </a:prstGeom>
                          <a:solidFill>
                            <a:schemeClr val="lt1"/>
                          </a:solidFill>
                          <a:ln w="6350">
                            <a:solidFill>
                              <a:prstClr val="black"/>
                            </a:solidFill>
                          </a:ln>
                        </wps:spPr>
                        <wps:txbx>
                          <w:txbxContent>
                            <w:p w14:paraId="5512A92F" w14:textId="65EBE84F" w:rsidR="004A1C99" w:rsidRPr="004A1C99" w:rsidRDefault="004A1C99">
                              <w:pPr>
                                <w:rPr>
                                  <w:lang w:val="nl-NL"/>
                                </w:rPr>
                              </w:pPr>
                              <w:r>
                                <w:rPr>
                                  <w:lang w:val="nl-NL"/>
                                </w:rPr>
                                <w:t>2K2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07BAFB" id="Group 66" o:spid="_x0000_s1031" style="position:absolute;margin-left:5.55pt;margin-top:2.75pt;width:195.6pt;height:241.8pt;z-index:251711488" coordsize="26898,3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">
                <v:rect id="Rectangle 55" o:spid="_x0000_s1032" style="position:absolute;left:838;top:7848;width:221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line id="Straight Connector 56" o:spid="_x0000_s1033" style="position:absolute;flip:x;visibility:visible;mso-wrap-style:square" from="1905,4724" to="1905,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" strokecolor="#5b9bd5 [3204]" strokeweight=".5pt">
                  <v:stroke joinstyle="miter"/>
                </v:line>
                <v:line id="Straight Connector 57" o:spid="_x0000_s1034" style="position:absolute;visibility:visible;mso-wrap-style:square" from="1905,13411" to="1905,1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5b9bd5 [3204]" strokeweight=".5pt">
                  <v:stroke joinstyle="miter"/>
                </v:line>
                <v:line id="Straight Connector 58" o:spid="_x0000_s1035" style="position:absolute;visibility:visible;mso-wrap-style:square" from="1905,16992" to="5562,19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" strokecolor="#5b9bd5 [3204]" strokeweight=".5pt">
                  <v:stroke joinstyle="miter"/>
                </v:line>
                <v:line id="Straight Connector 59" o:spid="_x0000_s1036" style="position:absolute;visibility:visible;mso-wrap-style:square" from="1981,20574" to="2057,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5b9bd5 [3204]" strokeweight=".5pt">
                  <v:stroke joinstyle="miter"/>
                </v:line>
                <v:line id="Straight Connector 60" o:spid="_x0000_s1037" style="position:absolute;visibility:visible;mso-wrap-style:square" from="1981,14859" to="20040,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shape id="Text Box 61" o:spid="_x0000_s1038" type="#_x0000_t202" style="position:absolute;left:21183;top:13487;width:571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132E0FC1" w14:textId="20A1E13B" w:rsidR="004A1C99" w:rsidRPr="004A1C99" w:rsidRDefault="004A1C99">
                        <w:pPr>
                          <w:rPr>
                            <w:lang w:val="nl-NL"/>
                          </w:rPr>
                        </w:pPr>
                        <w:r>
                          <w:rPr>
                            <w:lang w:val="nl-NL"/>
                          </w:rPr>
                          <w:t>Poort</w:t>
                        </w:r>
                      </w:p>
                    </w:txbxContent>
                  </v:textbox>
                </v:shape>
                <v:shape id="Text Box 63" o:spid="_x0000_s1039" type="#_x0000_t202" style="position:absolute;left:762;width:3678;height:33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" fillcolor="white [3201]" strokeweight=".5pt">
                  <v:textbox>
                    <w:txbxContent>
                      <w:p w14:paraId="37E88911" w14:textId="5E88CE7D" w:rsidR="004A1C99" w:rsidRPr="004A1C99" w:rsidRDefault="004A1C99">
                        <w:pPr>
                          <w:rPr>
                            <w:lang w:val="nl-NL"/>
                          </w:rPr>
                        </w:pPr>
                        <w:r>
                          <w:rPr>
                            <w:lang w:val="nl-NL"/>
                          </w:rPr>
                          <w:t>5V</w:t>
                        </w:r>
                      </w:p>
                    </w:txbxContent>
                  </v:textbox>
                </v:shape>
                <v:shape id="Text Box 64" o:spid="_x0000_s1040" type="#_x0000_t202" style="position:absolute;top:29032;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7F5EC741" w14:textId="1DB344EE" w:rsidR="004A1C99" w:rsidRPr="004A1C99" w:rsidRDefault="004A1C99">
                        <w:pPr>
                          <w:rPr>
                            <w:lang w:val="nl-NL"/>
                          </w:rPr>
                        </w:pPr>
                        <w:proofErr w:type="spellStart"/>
                        <w:r>
                          <w:rPr>
                            <w:lang w:val="nl-NL"/>
                          </w:rPr>
                          <w:t>Gnd</w:t>
                        </w:r>
                        <w:proofErr w:type="spellEnd"/>
                      </w:p>
                    </w:txbxContent>
                  </v:textbox>
                </v:shape>
                <v:shape id="Text Box 65" o:spid="_x0000_s1041" type="#_x0000_t202" style="position:absolute;left:4953;top:8229;width:4373;height:2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" fillcolor="white [3201]" strokeweight=".5pt">
                  <v:textbox>
                    <w:txbxContent>
                      <w:p w14:paraId="5512A92F" w14:textId="65EBE84F" w:rsidR="004A1C99" w:rsidRPr="004A1C99" w:rsidRDefault="004A1C99">
                        <w:pPr>
                          <w:rPr>
                            <w:lang w:val="nl-NL"/>
                          </w:rPr>
                        </w:pPr>
                        <w:r>
                          <w:rPr>
                            <w:lang w:val="nl-NL"/>
                          </w:rPr>
                          <w:t>2K2</w:t>
                        </w:r>
                      </w:p>
                    </w:txbxContent>
                  </v:textbox>
                </v:shape>
                <w10:wrap type="square"/>
              </v:group>
            </w:pict>
          </mc:Fallback>
        </mc:AlternateContent>
      </w:r>
    </w:p>
    <w:p w14:paraId="565895E8" w14:textId="05258572" w:rsidR="004A1C99" w:rsidRDefault="004A1C99" w:rsidP="004A1C99">
      <w:pPr>
        <w:rPr>
          <w:lang w:val="nl-NL"/>
        </w:rPr>
      </w:pPr>
    </w:p>
    <w:p w14:paraId="69209CC7" w14:textId="6779872B" w:rsidR="004A1C99" w:rsidRDefault="00C3574F" w:rsidP="004A1C99">
      <w:pPr>
        <w:rPr>
          <w:lang w:val="nl-NL"/>
        </w:rPr>
      </w:pPr>
      <w:r>
        <w:rPr>
          <w:noProof/>
          <w:lang w:val="nl-NL"/>
        </w:rPr>
        <mc:AlternateContent>
          <mc:Choice Requires="wpi">
            <w:drawing>
              <wp:anchor distT="0" distB="0" distL="114300" distR="114300" simplePos="0" relativeHeight="251709440" behindDoc="0" locked="0" layoutInCell="1" allowOverlap="1" wp14:anchorId="48EA7F55" wp14:editId="58645466">
                <wp:simplePos x="0" y="0"/>
                <wp:positionH relativeFrom="column">
                  <wp:posOffset>-53340</wp:posOffset>
                </wp:positionH>
                <wp:positionV relativeFrom="paragraph">
                  <wp:posOffset>137160</wp:posOffset>
                </wp:positionV>
                <wp:extent cx="360" cy="360"/>
                <wp:effectExtent l="0" t="0" r="0" b="0"/>
                <wp:wrapNone/>
                <wp:docPr id="71" name="Ink 7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67BB0C7" id="Ink 71" o:spid="_x0000_s1026" type="#_x0000_t75" style="position:absolute;margin-left:-4.9pt;margin-top:10.1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gMK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">
                <v:imagedata r:id="rId13" o:title=""/>
              </v:shape>
            </w:pict>
          </mc:Fallback>
        </mc:AlternateContent>
      </w:r>
    </w:p>
    <w:p w14:paraId="61FE0A51" w14:textId="5091569D" w:rsidR="00C3574F" w:rsidRDefault="00C3574F" w:rsidP="00C3574F">
      <w:pPr>
        <w:shd w:val="clear" w:color="auto" w:fill="FFFFFF"/>
        <w:spacing w:line="210" w:lineRule="atLeast"/>
        <w:rPr>
          <w:lang w:val="nl-NL"/>
        </w:rPr>
      </w:pPr>
      <w:r>
        <w:rPr>
          <w:noProof/>
          <w:lang w:val="nl-NL"/>
        </w:rPr>
        <mc:AlternateContent>
          <mc:Choice Requires="wpi">
            <w:drawing>
              <wp:anchor distT="0" distB="0" distL="114300" distR="114300" simplePos="0" relativeHeight="251706368" behindDoc="0" locked="0" layoutInCell="1" allowOverlap="1" wp14:anchorId="75960602" wp14:editId="1C06B848">
                <wp:simplePos x="0" y="0"/>
                <wp:positionH relativeFrom="column">
                  <wp:posOffset>5150940</wp:posOffset>
                </wp:positionH>
                <wp:positionV relativeFrom="paragraph">
                  <wp:posOffset>256755</wp:posOffset>
                </wp:positionV>
                <wp:extent cx="360" cy="360"/>
                <wp:effectExtent l="0" t="0" r="0" b="0"/>
                <wp:wrapNone/>
                <wp:docPr id="68" name="Ink 6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1C43B2A5" id="Ink 68" o:spid="_x0000_s1026" type="#_x0000_t75" style="position:absolute;margin-left:404.9pt;margin-top:19.5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">
                <v:imagedata r:id="rId13" o:title=""/>
              </v:shape>
            </w:pict>
          </mc:Fallback>
        </mc:AlternateContent>
      </w:r>
      <w:r>
        <w:rPr>
          <w:lang w:val="nl-NL"/>
        </w:rPr>
        <w:t xml:space="preserve">De ATMEGA 328p heeft al een weerstand ingebouwd deze kun je zetten door middel van </w:t>
      </w:r>
    </w:p>
    <w:p w14:paraId="72B4A5D7" w14:textId="77777777" w:rsidR="00C3574F" w:rsidRDefault="00C3574F" w:rsidP="00C3574F">
      <w:pPr>
        <w:shd w:val="clear" w:color="auto" w:fill="FFFFFF"/>
        <w:spacing w:line="210" w:lineRule="atLeast"/>
        <w:rPr>
          <w:lang w:val="nl-NL"/>
        </w:rPr>
      </w:pPr>
    </w:p>
    <w:p w14:paraId="4D19FCB9" w14:textId="36407610" w:rsidR="00C3574F" w:rsidRPr="00C3574F" w:rsidRDefault="00C3574F" w:rsidP="00C3574F">
      <w:pPr>
        <w:pStyle w:val="NoSpacing"/>
        <w:rPr>
          <w:i/>
          <w:iCs/>
          <w:lang w:val="nl-NL" w:eastAsia="nl-NL"/>
        </w:rPr>
      </w:pPr>
      <w:proofErr w:type="spellStart"/>
      <w:r w:rsidRPr="00C3574F">
        <w:rPr>
          <w:i/>
          <w:iCs/>
          <w:color w:val="D35400"/>
          <w:lang w:val="nl-NL" w:eastAsia="nl-NL"/>
        </w:rPr>
        <w:t>pinMode</w:t>
      </w:r>
      <w:proofErr w:type="spellEnd"/>
      <w:r w:rsidRPr="00C3574F">
        <w:rPr>
          <w:i/>
          <w:iCs/>
          <w:color w:val="434F54"/>
          <w:lang w:val="nl-NL" w:eastAsia="nl-NL"/>
        </w:rPr>
        <w:t>(</w:t>
      </w:r>
      <w:r w:rsidRPr="00C3574F">
        <w:rPr>
          <w:i/>
          <w:iCs/>
          <w:lang w:val="nl-NL" w:eastAsia="nl-NL"/>
        </w:rPr>
        <w:t>SCHAKELAAR, INPUT_PULLUP</w:t>
      </w:r>
      <w:r w:rsidRPr="00C3574F">
        <w:rPr>
          <w:i/>
          <w:iCs/>
          <w:color w:val="434F54"/>
          <w:lang w:val="nl-NL" w:eastAsia="nl-NL"/>
        </w:rPr>
        <w:t>)</w:t>
      </w:r>
      <w:r w:rsidRPr="00C3574F">
        <w:rPr>
          <w:i/>
          <w:iCs/>
          <w:lang w:val="nl-NL" w:eastAsia="nl-NL"/>
        </w:rPr>
        <w:t>;</w:t>
      </w:r>
    </w:p>
    <w:p w14:paraId="1B908F63" w14:textId="174B1D06" w:rsidR="004A1C99" w:rsidRDefault="004A1C99" w:rsidP="004A1C99">
      <w:pPr>
        <w:rPr>
          <w:lang w:val="nl-NL"/>
        </w:rPr>
      </w:pPr>
    </w:p>
    <w:p w14:paraId="37A522A8" w14:textId="11C14B96" w:rsidR="00C3574F" w:rsidRDefault="00AD67FD" w:rsidP="00AD67FD">
      <w:pPr>
        <w:pStyle w:val="Heading1"/>
        <w:rPr>
          <w:lang w:val="nl-NL"/>
        </w:rPr>
      </w:pPr>
      <w:r>
        <w:rPr>
          <w:lang w:val="nl-NL"/>
        </w:rPr>
        <w:lastRenderedPageBreak/>
        <w:t>PWM(Puls breedte Modulatie)</w:t>
      </w:r>
    </w:p>
    <w:p w14:paraId="3F7D7F07" w14:textId="219C705F" w:rsidR="0044689F" w:rsidRPr="0044689F" w:rsidRDefault="0044689F" w:rsidP="0044689F">
      <w:pPr>
        <w:rPr>
          <w:lang w:val="nl-NL"/>
        </w:rPr>
      </w:pPr>
      <w:r>
        <w:rPr>
          <w:noProof/>
        </w:rPr>
        <mc:AlternateContent>
          <mc:Choice Requires="wpi">
            <w:drawing>
              <wp:anchor distT="0" distB="0" distL="114300" distR="114300" simplePos="0" relativeHeight="251734016" behindDoc="0" locked="0" layoutInCell="1" allowOverlap="1" wp14:anchorId="098FA16A" wp14:editId="6C04B342">
                <wp:simplePos x="0" y="0"/>
                <wp:positionH relativeFrom="column">
                  <wp:posOffset>3106869</wp:posOffset>
                </wp:positionH>
                <wp:positionV relativeFrom="paragraph">
                  <wp:posOffset>1896493</wp:posOffset>
                </wp:positionV>
                <wp:extent cx="311760" cy="1269000"/>
                <wp:effectExtent l="57150" t="38100" r="50800" b="45720"/>
                <wp:wrapNone/>
                <wp:docPr id="81" name="Ink 81"/>
                <wp:cNvGraphicFramePr/>
                <a:graphic xmlns:a="http://schemas.openxmlformats.org/drawingml/2006/main">
                  <a:graphicData uri="http://schemas.microsoft.com/office/word/2010/wordprocessingInk">
                    <w14:contentPart bwMode="auto" r:id="rId27">
                      <w14:nvContentPartPr>
                        <w14:cNvContentPartPr/>
                      </w14:nvContentPartPr>
                      <w14:xfrm>
                        <a:off x="0" y="0"/>
                        <a:ext cx="311760" cy="1269000"/>
                      </w14:xfrm>
                    </w14:contentPart>
                  </a:graphicData>
                </a:graphic>
              </wp:anchor>
            </w:drawing>
          </mc:Choice>
          <mc:Fallback>
            <w:pict>
              <v:shapetype w14:anchorId="5B757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1" o:spid="_x0000_s1026" type="#_x0000_t75" style="position:absolute;margin-left:243.95pt;margin-top:148.65pt;width:26pt;height:101.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">
                <v:imagedata r:id="rId28" o:title=""/>
              </v:shape>
            </w:pict>
          </mc:Fallback>
        </mc:AlternateContent>
      </w:r>
      <w:r>
        <w:rPr>
          <w:noProof/>
        </w:rPr>
        <w:drawing>
          <wp:inline distT="0" distB="0" distL="0" distR="0" wp14:anchorId="3E13E33E" wp14:editId="1C019D50">
            <wp:extent cx="3433445" cy="4109862"/>
            <wp:effectExtent l="0" t="0" r="0" b="5080"/>
            <wp:docPr id="80" name="Picture 80"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7632" cy="4114874"/>
                    </a:xfrm>
                    <a:prstGeom prst="rect">
                      <a:avLst/>
                    </a:prstGeom>
                    <a:noFill/>
                    <a:ln>
                      <a:noFill/>
                    </a:ln>
                  </pic:spPr>
                </pic:pic>
              </a:graphicData>
            </a:graphic>
          </wp:inline>
        </w:drawing>
      </w:r>
    </w:p>
    <w:p w14:paraId="7903D1FE" w14:textId="52C114BD" w:rsidR="00AD67FD" w:rsidRPr="00AD67FD" w:rsidRDefault="00AD67FD" w:rsidP="00AD67FD">
      <w:pPr>
        <w:rPr>
          <w:lang w:val="nl-NL"/>
        </w:rPr>
      </w:pPr>
      <w:r>
        <w:rPr>
          <w:lang w:val="nl-NL"/>
        </w:rPr>
        <w:t xml:space="preserve">De microprocessor varieert de breedte </w:t>
      </w:r>
      <w:r w:rsidR="00FD6F5C">
        <w:rPr>
          <w:lang w:val="nl-NL"/>
        </w:rPr>
        <w:t>van de puls over een vaste periode. Wanneer je zo’n signaal aan LED aanbied kun je een LED dimmen.</w:t>
      </w:r>
    </w:p>
    <w:p w14:paraId="7B7953AF" w14:textId="77777777" w:rsidR="00AD67FD" w:rsidRPr="00AD67FD" w:rsidRDefault="00AD67FD" w:rsidP="00AD67FD">
      <w:pPr>
        <w:rPr>
          <w:lang w:val="nl-NL"/>
        </w:rPr>
      </w:pPr>
    </w:p>
    <w:p w14:paraId="6D1B40C9" w14:textId="6C77A6BF" w:rsidR="00AD67FD" w:rsidRDefault="00AD67FD" w:rsidP="00AD67FD">
      <w:pPr>
        <w:rPr>
          <w:lang w:val="nl-NL"/>
        </w:rPr>
      </w:pPr>
      <w:r>
        <w:rPr>
          <w:noProof/>
        </w:rPr>
        <w:drawing>
          <wp:inline distT="0" distB="0" distL="0" distR="0" wp14:anchorId="220854F0" wp14:editId="48D852DC">
            <wp:extent cx="1973580" cy="16785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2349" cy="1694473"/>
                    </a:xfrm>
                    <a:prstGeom prst="rect">
                      <a:avLst/>
                    </a:prstGeom>
                    <a:noFill/>
                    <a:ln>
                      <a:noFill/>
                    </a:ln>
                  </pic:spPr>
                </pic:pic>
              </a:graphicData>
            </a:graphic>
          </wp:inline>
        </w:drawing>
      </w:r>
    </w:p>
    <w:p w14:paraId="33573265" w14:textId="521EE58B" w:rsidR="00FD6F5C" w:rsidRPr="0044689F" w:rsidRDefault="0044689F" w:rsidP="00AD67FD">
      <w:pPr>
        <w:rPr>
          <w:lang w:val="nl-NL"/>
        </w:rPr>
      </w:pPr>
      <w:r>
        <w:rPr>
          <w:lang w:val="nl-NL"/>
        </w:rPr>
        <w:br w:type="page"/>
      </w:r>
    </w:p>
    <w:p w14:paraId="1CD24806" w14:textId="0658D48D" w:rsidR="00FD6F5C" w:rsidRDefault="00FD6F5C" w:rsidP="00AD67FD">
      <w:pPr>
        <w:rPr>
          <w:lang w:val="nl-NL"/>
        </w:rPr>
      </w:pPr>
      <w:r w:rsidRPr="00FD6F5C">
        <w:rPr>
          <w:lang w:val="nl-NL"/>
        </w:rPr>
        <w:lastRenderedPageBreak/>
        <w:t>De PWM mogelijkheid kun je o</w:t>
      </w:r>
      <w:r>
        <w:rPr>
          <w:lang w:val="nl-NL"/>
        </w:rPr>
        <w:t>ok gebruiken om een digitaal signaal om te zetten in een analoog signaal d</w:t>
      </w:r>
      <w:r w:rsidR="00144620">
        <w:rPr>
          <w:lang w:val="nl-NL"/>
        </w:rPr>
        <w:t>.</w:t>
      </w:r>
      <w:r>
        <w:rPr>
          <w:lang w:val="nl-NL"/>
        </w:rPr>
        <w:t>m</w:t>
      </w:r>
      <w:r w:rsidR="00144620">
        <w:rPr>
          <w:lang w:val="nl-NL"/>
        </w:rPr>
        <w:t>.</w:t>
      </w:r>
      <w:r>
        <w:rPr>
          <w:lang w:val="nl-NL"/>
        </w:rPr>
        <w:t>v</w:t>
      </w:r>
      <w:r w:rsidR="00144620">
        <w:rPr>
          <w:lang w:val="nl-NL"/>
        </w:rPr>
        <w:t>.</w:t>
      </w:r>
      <w:r>
        <w:rPr>
          <w:lang w:val="nl-NL"/>
        </w:rPr>
        <w:t xml:space="preserve"> van de volgende schakeling</w:t>
      </w:r>
    </w:p>
    <w:p w14:paraId="52900F9B" w14:textId="3664B22E" w:rsidR="00FD6F5C" w:rsidRDefault="00FD6F5C" w:rsidP="00AD67FD">
      <w:pPr>
        <w:rPr>
          <w:lang w:val="nl-NL"/>
        </w:rPr>
      </w:pPr>
    </w:p>
    <w:p w14:paraId="6418EE8A" w14:textId="06F6373C" w:rsidR="00144620" w:rsidRDefault="00FF4C7D" w:rsidP="00AD67FD">
      <w:pPr>
        <w:rPr>
          <w:lang w:val="nl-NL"/>
        </w:rPr>
      </w:pPr>
      <w:r>
        <w:rPr>
          <w:noProof/>
          <w:lang w:val="nl-NL"/>
        </w:rPr>
        <mc:AlternateContent>
          <mc:Choice Requires="wpg">
            <w:drawing>
              <wp:anchor distT="0" distB="0" distL="114300" distR="114300" simplePos="0" relativeHeight="251732992" behindDoc="0" locked="0" layoutInCell="1" allowOverlap="1" wp14:anchorId="2EB1B557" wp14:editId="0BDA8899">
                <wp:simplePos x="0" y="0"/>
                <wp:positionH relativeFrom="column">
                  <wp:posOffset>38100</wp:posOffset>
                </wp:positionH>
                <wp:positionV relativeFrom="paragraph">
                  <wp:posOffset>9706</wp:posOffset>
                </wp:positionV>
                <wp:extent cx="3897630" cy="1516380"/>
                <wp:effectExtent l="0" t="0" r="26670" b="26670"/>
                <wp:wrapNone/>
                <wp:docPr id="79" name="Group 79"/>
                <wp:cNvGraphicFramePr/>
                <a:graphic xmlns:a="http://schemas.openxmlformats.org/drawingml/2006/main">
                  <a:graphicData uri="http://schemas.microsoft.com/office/word/2010/wordprocessingGroup">
                    <wpg:wgp>
                      <wpg:cNvGrpSpPr/>
                      <wpg:grpSpPr>
                        <a:xfrm>
                          <a:off x="0" y="0"/>
                          <a:ext cx="3897630" cy="1516380"/>
                          <a:chOff x="0" y="0"/>
                          <a:chExt cx="3897630" cy="1516380"/>
                        </a:xfrm>
                      </wpg:grpSpPr>
                      <wpg:grpSp>
                        <wpg:cNvPr id="77" name="Group 77"/>
                        <wpg:cNvGrpSpPr/>
                        <wpg:grpSpPr>
                          <a:xfrm>
                            <a:off x="0" y="0"/>
                            <a:ext cx="3897630" cy="1516380"/>
                            <a:chOff x="0" y="0"/>
                            <a:chExt cx="3897630" cy="1516380"/>
                          </a:xfrm>
                        </wpg:grpSpPr>
                        <wps:wsp>
                          <wps:cNvPr id="2" name="Straight Connector 2"/>
                          <wps:cNvCnPr/>
                          <wps:spPr>
                            <a:xfrm flipV="1">
                              <a:off x="464820" y="167640"/>
                              <a:ext cx="6400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1104900" y="60960"/>
                              <a:ext cx="73914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EE27B" w14:textId="6130F876" w:rsidR="00144620" w:rsidRPr="00144620" w:rsidRDefault="00144620" w:rsidP="00144620">
                                <w:pPr>
                                  <w:jc w:val="center"/>
                                  <w:rPr>
                                    <w:lang w:val="nl-NL"/>
                                  </w:rPr>
                                </w:pPr>
                                <w:r>
                                  <w:rPr>
                                    <w:lang w:val="nl-NL"/>
                                  </w:rPr>
                                  <w:t>10K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2133600" y="678180"/>
                              <a:ext cx="396240" cy="0"/>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2133600" y="838200"/>
                              <a:ext cx="43434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1844040" y="167640"/>
                              <a:ext cx="4953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346960" y="19050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369820" y="838200"/>
                              <a:ext cx="15240" cy="548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346960" y="167640"/>
                              <a:ext cx="9525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365760" y="1379220"/>
                              <a:ext cx="29718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0" y="15240"/>
                              <a:ext cx="505460" cy="297180"/>
                            </a:xfrm>
                            <a:prstGeom prst="rect">
                              <a:avLst/>
                            </a:prstGeom>
                            <a:solidFill>
                              <a:schemeClr val="lt1"/>
                            </a:solidFill>
                            <a:ln w="6350">
                              <a:solidFill>
                                <a:prstClr val="black"/>
                              </a:solidFill>
                            </a:ln>
                          </wps:spPr>
                          <wps:txbx>
                            <w:txbxContent>
                              <w:p w14:paraId="5929C5BF" w14:textId="25F35CCE" w:rsidR="00FD6F5C" w:rsidRPr="00FD6F5C" w:rsidRDefault="00FD6F5C">
                                <w:pPr>
                                  <w:rPr>
                                    <w:lang w:val="nl-NL"/>
                                  </w:rPr>
                                </w:pPr>
                                <w:r>
                                  <w:rPr>
                                    <w:lang w:val="nl-NL"/>
                                  </w:rPr>
                                  <w:t>PWM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3444240" y="0"/>
                              <a:ext cx="453390" cy="297180"/>
                            </a:xfrm>
                            <a:prstGeom prst="rect">
                              <a:avLst/>
                            </a:prstGeom>
                            <a:solidFill>
                              <a:schemeClr val="lt1"/>
                            </a:solidFill>
                            <a:ln w="6350">
                              <a:solidFill>
                                <a:prstClr val="black"/>
                              </a:solidFill>
                            </a:ln>
                          </wps:spPr>
                          <wps:txbx>
                            <w:txbxContent>
                              <w:p w14:paraId="0398AB5B" w14:textId="64327B3D" w:rsidR="00144620" w:rsidRPr="00FD6F5C" w:rsidRDefault="00144620" w:rsidP="00144620">
                                <w:pPr>
                                  <w:rPr>
                                    <w:lang w:val="nl-NL"/>
                                  </w:rPr>
                                </w:pPr>
                                <w:r>
                                  <w:rPr>
                                    <w:lang w:val="nl-NL"/>
                                  </w:rPr>
                                  <w:t>0-5V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Text Box 74"/>
                          <wps:cNvSpPr txBox="1"/>
                          <wps:spPr>
                            <a:xfrm>
                              <a:off x="15240" y="1219200"/>
                              <a:ext cx="454025" cy="297180"/>
                            </a:xfrm>
                            <a:prstGeom prst="rect">
                              <a:avLst/>
                            </a:prstGeom>
                            <a:solidFill>
                              <a:schemeClr val="lt1"/>
                            </a:solidFill>
                            <a:ln w="6350">
                              <a:solidFill>
                                <a:prstClr val="black"/>
                              </a:solidFill>
                            </a:ln>
                          </wps:spPr>
                          <wps:txbx>
                            <w:txbxContent>
                              <w:p w14:paraId="259773BC" w14:textId="0F089ADC" w:rsidR="00144620" w:rsidRPr="00FD6F5C" w:rsidRDefault="00144620" w:rsidP="00144620">
                                <w:pPr>
                                  <w:rPr>
                                    <w:lang w:val="nl-NL"/>
                                  </w:rPr>
                                </w:pPr>
                                <w:r>
                                  <w:rPr>
                                    <w:lang w:val="nl-NL"/>
                                  </w:rP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Text Box 75"/>
                          <wps:cNvSpPr txBox="1"/>
                          <wps:spPr>
                            <a:xfrm>
                              <a:off x="2735580" y="586740"/>
                              <a:ext cx="401320" cy="297180"/>
                            </a:xfrm>
                            <a:prstGeom prst="rect">
                              <a:avLst/>
                            </a:prstGeom>
                            <a:solidFill>
                              <a:schemeClr val="lt1"/>
                            </a:solidFill>
                            <a:ln w="6350">
                              <a:solidFill>
                                <a:prstClr val="black"/>
                              </a:solidFill>
                            </a:ln>
                          </wps:spPr>
                          <wps:txbx>
                            <w:txbxContent>
                              <w:p w14:paraId="621C344E" w14:textId="4B56CCA4" w:rsidR="00144620" w:rsidRPr="00FD6F5C" w:rsidRDefault="0019169D" w:rsidP="00144620">
                                <w:pPr>
                                  <w:rPr>
                                    <w:lang w:val="nl-NL"/>
                                  </w:rPr>
                                </w:pPr>
                                <w:r>
                                  <w:rPr>
                                    <w:lang w:val="nl-NL"/>
                                  </w:rPr>
                                  <w:t>1</w:t>
                                </w:r>
                                <w:r>
                                  <w:rPr>
                                    <w:rFonts w:cstheme="minorHAnsi"/>
                                    <w:lang w:val="nl-NL"/>
                                  </w:rPr>
                                  <w:t>µ</w:t>
                                </w:r>
                                <w:r>
                                  <w:rPr>
                                    <w:lang w:val="nl-NL"/>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3352800" y="1226820"/>
                              <a:ext cx="454025" cy="289560"/>
                            </a:xfrm>
                            <a:prstGeom prst="rect">
                              <a:avLst/>
                            </a:prstGeom>
                            <a:solidFill>
                              <a:schemeClr val="lt1"/>
                            </a:solidFill>
                            <a:ln w="6350">
                              <a:solidFill>
                                <a:prstClr val="black"/>
                              </a:solidFill>
                            </a:ln>
                          </wps:spPr>
                          <wps:txbx>
                            <w:txbxContent>
                              <w:p w14:paraId="08D19228" w14:textId="77777777" w:rsidR="00144620" w:rsidRPr="00FD6F5C" w:rsidRDefault="00144620" w:rsidP="00144620">
                                <w:pPr>
                                  <w:rPr>
                                    <w:lang w:val="nl-NL"/>
                                  </w:rPr>
                                </w:pPr>
                                <w:r>
                                  <w:rPr>
                                    <w:lang w:val="nl-NL"/>
                                  </w:rP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78" name="Text Box 78"/>
                        <wps:cNvSpPr txBox="1"/>
                        <wps:spPr>
                          <a:xfrm>
                            <a:off x="2008414" y="506186"/>
                            <a:ext cx="259080" cy="271780"/>
                          </a:xfrm>
                          <a:prstGeom prst="rect">
                            <a:avLst/>
                          </a:prstGeom>
                          <a:solidFill>
                            <a:schemeClr val="lt1"/>
                          </a:solidFill>
                          <a:ln w="6350">
                            <a:solidFill>
                              <a:prstClr val="black"/>
                            </a:solidFill>
                          </a:ln>
                        </wps:spPr>
                        <wps:txbx>
                          <w:txbxContent>
                            <w:p w14:paraId="72DD5EE9" w14:textId="68AB5493" w:rsidR="00FF4C7D" w:rsidRPr="00FF4C7D" w:rsidRDefault="00FF4C7D">
                              <w:pPr>
                                <w:rPr>
                                  <w:lang w:val="nl-NL"/>
                                </w:rPr>
                              </w:pPr>
                              <w:r>
                                <w:rPr>
                                  <w:lang w:val="nl-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B1B557" id="Group 79" o:spid="_x0000_s1042" style="position:absolute;margin-left:3pt;margin-top:.75pt;width:306.9pt;height:119.4pt;z-index:251732992" coordsize="38976,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">
                <v:group id="Group 77" o:spid="_x0000_s1043" style="position:absolute;width:38976;height:15163" coordsize="38976,1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Straight Connector 2" o:spid="_x0000_s1044" style="position:absolute;flip:y;visibility:visible;mso-wrap-style:square" from="4648,1676" to="11049,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" strokecolor="#5b9bd5 [3204]" strokeweight=".5pt">
                    <v:stroke joinstyle="miter"/>
                  </v:line>
                  <v:rect id="Rectangle 9" o:spid="_x0000_s1045" style="position:absolute;left:11049;top:609;width:739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5A6EE27B" w14:textId="6130F876" w:rsidR="00144620" w:rsidRPr="00144620" w:rsidRDefault="00144620" w:rsidP="00144620">
                          <w:pPr>
                            <w:jc w:val="center"/>
                            <w:rPr>
                              <w:lang w:val="nl-NL"/>
                            </w:rPr>
                          </w:pPr>
                          <w:r>
                            <w:rPr>
                              <w:lang w:val="nl-NL"/>
                            </w:rPr>
                            <w:t>10K</w:t>
                          </w:r>
                        </w:p>
                      </w:txbxContent>
                    </v:textbox>
                  </v:rect>
                  <v:line id="Straight Connector 10" o:spid="_x0000_s1046" style="position:absolute;visibility:visible;mso-wrap-style:square" from="21336,6781" to="25298,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Straight Connector 11" o:spid="_x0000_s1047" style="position:absolute;visibility:visible;mso-wrap-style:square" from="21336,8382" to="25679,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Straight Connector 12" o:spid="_x0000_s1048" style="position:absolute;visibility:visible;mso-wrap-style:square" from="18440,1676" to="23393,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49" style="position:absolute;visibility:visible;mso-wrap-style:square" from="23469,1905" to="23469,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Straight Connector 31" o:spid="_x0000_s1050" style="position:absolute;visibility:visible;mso-wrap-style:square" from="23698,8382" to="2385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Straight Connector 34" o:spid="_x0000_s1051" style="position:absolute;visibility:visible;mso-wrap-style:square" from="23469,1676" to="32994,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5b9bd5 [3204]" strokeweight=".5pt">
                    <v:stroke joinstyle="miter"/>
                  </v:line>
                  <v:line id="Straight Connector 69" o:spid="_x0000_s1052" style="position:absolute;flip:x y;visibility:visible;mso-wrap-style:square" from="3657,13792" to="33375,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" strokecolor="#5b9bd5 [3204]" strokeweight=".5pt">
                    <v:stroke joinstyle="miter"/>
                  </v:line>
                  <v:shape id="Text Box 70" o:spid="_x0000_s1053" type="#_x0000_t202" style="position:absolute;top:152;width:505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" fillcolor="white [3201]" strokeweight=".5pt">
                    <v:textbox>
                      <w:txbxContent>
                        <w:p w14:paraId="5929C5BF" w14:textId="25F35CCE" w:rsidR="00FD6F5C" w:rsidRPr="00FD6F5C" w:rsidRDefault="00FD6F5C">
                          <w:pPr>
                            <w:rPr>
                              <w:lang w:val="nl-NL"/>
                            </w:rPr>
                          </w:pPr>
                          <w:r>
                            <w:rPr>
                              <w:lang w:val="nl-NL"/>
                            </w:rPr>
                            <w:t>PWM</w:t>
                          </w:r>
                        </w:p>
                      </w:txbxContent>
                    </v:textbox>
                  </v:shape>
                  <v:shape id="Text Box 73" o:spid="_x0000_s1054" type="#_x0000_t202" style="position:absolute;left:34442;width:4534;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" fillcolor="white [3201]" strokeweight=".5pt">
                    <v:textbox>
                      <w:txbxContent>
                        <w:p w14:paraId="0398AB5B" w14:textId="64327B3D" w:rsidR="00144620" w:rsidRPr="00FD6F5C" w:rsidRDefault="00144620" w:rsidP="00144620">
                          <w:pPr>
                            <w:rPr>
                              <w:lang w:val="nl-NL"/>
                            </w:rPr>
                          </w:pPr>
                          <w:r>
                            <w:rPr>
                              <w:lang w:val="nl-NL"/>
                            </w:rPr>
                            <w:t>0-5V</w:t>
                          </w:r>
                        </w:p>
                      </w:txbxContent>
                    </v:textbox>
                  </v:shape>
                  <v:shape id="Text Box 74" o:spid="_x0000_s1055" type="#_x0000_t202" style="position:absolute;left:152;top:12192;width:4540;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" fillcolor="white [3201]" strokeweight=".5pt">
                    <v:textbox>
                      <w:txbxContent>
                        <w:p w14:paraId="259773BC" w14:textId="0F089ADC" w:rsidR="00144620" w:rsidRPr="00FD6F5C" w:rsidRDefault="00144620" w:rsidP="00144620">
                          <w:pPr>
                            <w:rPr>
                              <w:lang w:val="nl-NL"/>
                            </w:rPr>
                          </w:pPr>
                          <w:r>
                            <w:rPr>
                              <w:lang w:val="nl-NL"/>
                            </w:rPr>
                            <w:t>GND</w:t>
                          </w:r>
                        </w:p>
                      </w:txbxContent>
                    </v:textbox>
                  </v:shape>
                  <v:shape id="Text Box 75" o:spid="_x0000_s1056" type="#_x0000_t202" style="position:absolute;left:27355;top:5867;width:401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" fillcolor="white [3201]" strokeweight=".5pt">
                    <v:textbox>
                      <w:txbxContent>
                        <w:p w14:paraId="621C344E" w14:textId="4B56CCA4" w:rsidR="00144620" w:rsidRPr="00FD6F5C" w:rsidRDefault="0019169D" w:rsidP="00144620">
                          <w:pPr>
                            <w:rPr>
                              <w:lang w:val="nl-NL"/>
                            </w:rPr>
                          </w:pPr>
                          <w:r>
                            <w:rPr>
                              <w:lang w:val="nl-NL"/>
                            </w:rPr>
                            <w:t>1</w:t>
                          </w:r>
                          <w:r>
                            <w:rPr>
                              <w:rFonts w:cstheme="minorHAnsi"/>
                              <w:lang w:val="nl-NL"/>
                            </w:rPr>
                            <w:t>µ</w:t>
                          </w:r>
                          <w:r>
                            <w:rPr>
                              <w:lang w:val="nl-NL"/>
                            </w:rPr>
                            <w:t>F</w:t>
                          </w:r>
                        </w:p>
                      </w:txbxContent>
                    </v:textbox>
                  </v:shape>
                  <v:shape id="Text Box 76" o:spid="_x0000_s1057" type="#_x0000_t202" style="position:absolute;left:33528;top:12268;width:454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" fillcolor="white [3201]" strokeweight=".5pt">
                    <v:textbox>
                      <w:txbxContent>
                        <w:p w14:paraId="08D19228" w14:textId="77777777" w:rsidR="00144620" w:rsidRPr="00FD6F5C" w:rsidRDefault="00144620" w:rsidP="00144620">
                          <w:pPr>
                            <w:rPr>
                              <w:lang w:val="nl-NL"/>
                            </w:rPr>
                          </w:pPr>
                          <w:r>
                            <w:rPr>
                              <w:lang w:val="nl-NL"/>
                            </w:rPr>
                            <w:t>GND</w:t>
                          </w:r>
                        </w:p>
                      </w:txbxContent>
                    </v:textbox>
                  </v:shape>
                </v:group>
                <v:shape id="Text Box 78" o:spid="_x0000_s1058" type="#_x0000_t202" style="position:absolute;left:20084;top:5061;width:2590;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" fillcolor="white [3201]" strokeweight=".5pt">
                  <v:textbox>
                    <w:txbxContent>
                      <w:p w14:paraId="72DD5EE9" w14:textId="68AB5493" w:rsidR="00FF4C7D" w:rsidRPr="00FF4C7D" w:rsidRDefault="00FF4C7D">
                        <w:pPr>
                          <w:rPr>
                            <w:lang w:val="nl-NL"/>
                          </w:rPr>
                        </w:pPr>
                        <w:r>
                          <w:rPr>
                            <w:lang w:val="nl-NL"/>
                          </w:rPr>
                          <w:t>+</w:t>
                        </w:r>
                      </w:p>
                    </w:txbxContent>
                  </v:textbox>
                </v:shape>
              </v:group>
            </w:pict>
          </mc:Fallback>
        </mc:AlternateContent>
      </w:r>
    </w:p>
    <w:p w14:paraId="05B53CF7" w14:textId="77777777" w:rsidR="00144620" w:rsidRDefault="00144620" w:rsidP="00AD67FD">
      <w:pPr>
        <w:rPr>
          <w:lang w:val="nl-NL"/>
        </w:rPr>
      </w:pPr>
    </w:p>
    <w:p w14:paraId="67D291D9" w14:textId="075D2D51" w:rsidR="00144620" w:rsidRDefault="00144620" w:rsidP="00AD67FD">
      <w:pPr>
        <w:rPr>
          <w:lang w:val="nl-NL"/>
        </w:rPr>
      </w:pPr>
    </w:p>
    <w:p w14:paraId="1E5B3BF3" w14:textId="77777777" w:rsidR="00144620" w:rsidRDefault="00144620" w:rsidP="00144620">
      <w:pPr>
        <w:rPr>
          <w:lang w:val="nl-NL"/>
        </w:rPr>
      </w:pPr>
    </w:p>
    <w:p w14:paraId="1F915A68" w14:textId="77777777" w:rsidR="0044689F" w:rsidRDefault="0044689F" w:rsidP="00144620">
      <w:pPr>
        <w:rPr>
          <w:lang w:val="nl-NL"/>
        </w:rPr>
      </w:pPr>
    </w:p>
    <w:p w14:paraId="688524F6" w14:textId="77777777" w:rsidR="0044689F" w:rsidRDefault="0044689F" w:rsidP="00144620">
      <w:pPr>
        <w:rPr>
          <w:lang w:val="nl-NL"/>
        </w:rPr>
      </w:pPr>
    </w:p>
    <w:p w14:paraId="19457592" w14:textId="77777777" w:rsidR="0044689F" w:rsidRDefault="0044689F" w:rsidP="00144620">
      <w:pPr>
        <w:rPr>
          <w:lang w:val="nl-NL"/>
        </w:rPr>
      </w:pPr>
    </w:p>
    <w:p w14:paraId="03641130" w14:textId="77777777" w:rsidR="0044689F" w:rsidRDefault="0044689F" w:rsidP="00144620">
      <w:pPr>
        <w:rPr>
          <w:lang w:val="nl-NL"/>
        </w:rPr>
      </w:pPr>
    </w:p>
    <w:p w14:paraId="1F37A5FC" w14:textId="77777777" w:rsidR="0044689F" w:rsidRDefault="0044689F" w:rsidP="00144620">
      <w:pPr>
        <w:rPr>
          <w:lang w:val="nl-NL"/>
        </w:rPr>
      </w:pPr>
    </w:p>
    <w:p w14:paraId="2C29E461" w14:textId="77777777" w:rsidR="0044689F" w:rsidRDefault="0044689F" w:rsidP="00144620">
      <w:pPr>
        <w:rPr>
          <w:lang w:val="nl-NL"/>
        </w:rPr>
      </w:pPr>
    </w:p>
    <w:p w14:paraId="315B1E73" w14:textId="34E76567" w:rsidR="00144620" w:rsidRDefault="00144620" w:rsidP="00144620">
      <w:pPr>
        <w:rPr>
          <w:lang w:val="nl-NL"/>
        </w:rPr>
      </w:pPr>
      <w:r>
        <w:rPr>
          <w:lang w:val="nl-NL"/>
        </w:rPr>
        <w:t>Alles over PWM kun je hier lezen.</w:t>
      </w:r>
    </w:p>
    <w:p w14:paraId="0FABF314" w14:textId="2873D6D9" w:rsidR="00144620" w:rsidRPr="0044689F" w:rsidRDefault="00950301" w:rsidP="00144620">
      <w:pPr>
        <w:rPr>
          <w:lang w:val="nl-NL"/>
        </w:rPr>
      </w:pPr>
      <w:hyperlink r:id="rId30" w:history="1">
        <w:r w:rsidR="00144620" w:rsidRPr="00AD67FD">
          <w:rPr>
            <w:rStyle w:val="Hyperlink"/>
            <w:lang w:val="nl-NL"/>
          </w:rPr>
          <w:t>Puls</w:t>
        </w:r>
        <w:r w:rsidR="002E60F6">
          <w:rPr>
            <w:rStyle w:val="Hyperlink"/>
            <w:lang w:val="nl-NL"/>
          </w:rPr>
          <w:t xml:space="preserve"> </w:t>
        </w:r>
        <w:r w:rsidR="00144620" w:rsidRPr="00AD67FD">
          <w:rPr>
            <w:rStyle w:val="Hyperlink"/>
            <w:lang w:val="nl-NL"/>
          </w:rPr>
          <w:t>breedte</w:t>
        </w:r>
        <w:r w:rsidR="002E60F6">
          <w:rPr>
            <w:rStyle w:val="Hyperlink"/>
            <w:lang w:val="nl-NL"/>
          </w:rPr>
          <w:t xml:space="preserve"> </w:t>
        </w:r>
        <w:r w:rsidR="00144620" w:rsidRPr="00AD67FD">
          <w:rPr>
            <w:rStyle w:val="Hyperlink"/>
            <w:lang w:val="nl-NL"/>
          </w:rPr>
          <w:t>modulatie - Wikipedia</w:t>
        </w:r>
      </w:hyperlink>
    </w:p>
    <w:p w14:paraId="53F8A18D" w14:textId="5E2B2D69" w:rsidR="0044689F" w:rsidRDefault="0044689F">
      <w:pPr>
        <w:rPr>
          <w:rFonts w:asciiTheme="majorHAnsi" w:eastAsiaTheme="majorEastAsia" w:hAnsiTheme="majorHAnsi" w:cstheme="majorBidi"/>
          <w:color w:val="1F4E79" w:themeColor="accent1" w:themeShade="80"/>
          <w:sz w:val="32"/>
          <w:szCs w:val="32"/>
          <w:lang w:val="nl-NL"/>
        </w:rPr>
      </w:pPr>
      <w:r>
        <w:rPr>
          <w:lang w:val="nl-NL"/>
        </w:rPr>
        <w:br w:type="page"/>
      </w:r>
    </w:p>
    <w:p w14:paraId="56AA9048" w14:textId="6A943D18" w:rsidR="00FF4C7D" w:rsidRDefault="00FF4C7D" w:rsidP="00FF4C7D">
      <w:pPr>
        <w:pStyle w:val="Heading1"/>
        <w:rPr>
          <w:lang w:val="nl-NL"/>
        </w:rPr>
      </w:pPr>
      <w:proofErr w:type="spellStart"/>
      <w:r>
        <w:rPr>
          <w:lang w:val="nl-NL"/>
        </w:rPr>
        <w:lastRenderedPageBreak/>
        <w:t>Interrupt</w:t>
      </w:r>
      <w:proofErr w:type="spellEnd"/>
    </w:p>
    <w:p w14:paraId="4724AF70" w14:textId="14F0FB3A" w:rsidR="00FF4C7D" w:rsidRDefault="00FF4C7D" w:rsidP="00FF4C7D">
      <w:pPr>
        <w:rPr>
          <w:lang w:val="nl-NL"/>
        </w:rPr>
      </w:pPr>
      <w:r>
        <w:rPr>
          <w:lang w:val="nl-NL"/>
        </w:rPr>
        <w:t>Als je bijvoorbeeld bij  een schakelaar wilt weten of hij is ingedrukt, dan kun je natuurlijk continue</w:t>
      </w:r>
    </w:p>
    <w:p w14:paraId="7BE29830" w14:textId="74073AC4" w:rsidR="00FF4C7D" w:rsidRDefault="00FF4C7D" w:rsidP="00FF4C7D">
      <w:pPr>
        <w:rPr>
          <w:lang w:val="nl-NL"/>
        </w:rPr>
      </w:pPr>
      <w:r>
        <w:rPr>
          <w:lang w:val="nl-NL"/>
        </w:rPr>
        <w:t xml:space="preserve">Kijken of de schakelaar is ingedrukt. Je kunt ook een </w:t>
      </w:r>
      <w:proofErr w:type="spellStart"/>
      <w:r>
        <w:rPr>
          <w:lang w:val="nl-NL"/>
        </w:rPr>
        <w:t>Interrupt</w:t>
      </w:r>
      <w:proofErr w:type="spellEnd"/>
      <w:r>
        <w:rPr>
          <w:lang w:val="nl-NL"/>
        </w:rPr>
        <w:t xml:space="preserve"> gebruiken. Als de schakelaar wordt ingedrukt wordt er een </w:t>
      </w:r>
      <w:proofErr w:type="spellStart"/>
      <w:r>
        <w:rPr>
          <w:lang w:val="nl-NL"/>
        </w:rPr>
        <w:t>interrupt</w:t>
      </w:r>
      <w:proofErr w:type="spellEnd"/>
      <w:r>
        <w:rPr>
          <w:lang w:val="nl-NL"/>
        </w:rPr>
        <w:t xml:space="preserve"> gegenereerd. Het hoofdprogramma  wordt onderbroken en wordt er een klein programmaatje doorlopen</w:t>
      </w:r>
      <w:r w:rsidR="002E60F6">
        <w:rPr>
          <w:lang w:val="nl-NL"/>
        </w:rPr>
        <w:t>. Daarna wordt het hoofdprogramma weer voortgezet.</w:t>
      </w:r>
    </w:p>
    <w:p w14:paraId="546658E7" w14:textId="756D7EBD" w:rsidR="0044689F" w:rsidRDefault="0044689F" w:rsidP="00FF4C7D">
      <w:pPr>
        <w:rPr>
          <w:lang w:val="nl-NL"/>
        </w:rPr>
      </w:pPr>
    </w:p>
    <w:p w14:paraId="04A41D4A" w14:textId="67AB08EC" w:rsidR="0044689F" w:rsidRPr="00FF4C7D" w:rsidRDefault="0044689F" w:rsidP="00FF4C7D">
      <w:pPr>
        <w:rPr>
          <w:lang w:val="nl-NL"/>
        </w:rPr>
      </w:pPr>
      <w:r>
        <w:rPr>
          <w:noProof/>
        </w:rPr>
        <mc:AlternateContent>
          <mc:Choice Requires="wpi">
            <w:drawing>
              <wp:anchor distT="0" distB="0" distL="114300" distR="114300" simplePos="0" relativeHeight="251736064" behindDoc="0" locked="0" layoutInCell="1" allowOverlap="1" wp14:anchorId="27822B30" wp14:editId="2DC040E7">
                <wp:simplePos x="0" y="0"/>
                <wp:positionH relativeFrom="column">
                  <wp:posOffset>3679269</wp:posOffset>
                </wp:positionH>
                <wp:positionV relativeFrom="paragraph">
                  <wp:posOffset>3016212</wp:posOffset>
                </wp:positionV>
                <wp:extent cx="360" cy="360"/>
                <wp:effectExtent l="0" t="0" r="0" b="0"/>
                <wp:wrapNone/>
                <wp:docPr id="85" name="Ink 85"/>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3C26D0CA" id="Ink 85" o:spid="_x0000_s1026" type="#_x0000_t75" style="position:absolute;margin-left:289pt;margin-top:236.8pt;width:1.45pt;height: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">
                <v:imagedata r:id="rId32" o:title=""/>
              </v:shape>
            </w:pict>
          </mc:Fallback>
        </mc:AlternateContent>
      </w:r>
      <w:r>
        <w:rPr>
          <w:noProof/>
        </w:rPr>
        <mc:AlternateContent>
          <mc:Choice Requires="wpi">
            <w:drawing>
              <wp:anchor distT="0" distB="0" distL="114300" distR="114300" simplePos="0" relativeHeight="251735040" behindDoc="0" locked="0" layoutInCell="1" allowOverlap="1" wp14:anchorId="699BEF12" wp14:editId="7B570DE9">
                <wp:simplePos x="0" y="0"/>
                <wp:positionH relativeFrom="column">
                  <wp:posOffset>2917149</wp:posOffset>
                </wp:positionH>
                <wp:positionV relativeFrom="paragraph">
                  <wp:posOffset>2933052</wp:posOffset>
                </wp:positionV>
                <wp:extent cx="354960" cy="328320"/>
                <wp:effectExtent l="57150" t="38100" r="45720" b="52705"/>
                <wp:wrapNone/>
                <wp:docPr id="84" name="Ink 84"/>
                <wp:cNvGraphicFramePr/>
                <a:graphic xmlns:a="http://schemas.openxmlformats.org/drawingml/2006/main">
                  <a:graphicData uri="http://schemas.microsoft.com/office/word/2010/wordprocessingInk">
                    <w14:contentPart bwMode="auto" r:id="rId33">
                      <w14:nvContentPartPr>
                        <w14:cNvContentPartPr/>
                      </w14:nvContentPartPr>
                      <w14:xfrm>
                        <a:off x="0" y="0"/>
                        <a:ext cx="354960" cy="328320"/>
                      </w14:xfrm>
                    </w14:contentPart>
                  </a:graphicData>
                </a:graphic>
              </wp:anchor>
            </w:drawing>
          </mc:Choice>
          <mc:Fallback>
            <w:pict>
              <v:shape w14:anchorId="3DBFBF35" id="Ink 84" o:spid="_x0000_s1026" type="#_x0000_t75" style="position:absolute;margin-left:229pt;margin-top:230.25pt;width:29.4pt;height:27.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">
                <v:imagedata r:id="rId34" o:title=""/>
              </v:shape>
            </w:pict>
          </mc:Fallback>
        </mc:AlternateContent>
      </w:r>
      <w:r>
        <w:rPr>
          <w:noProof/>
        </w:rPr>
        <w:drawing>
          <wp:inline distT="0" distB="0" distL="0" distR="0" wp14:anchorId="692A62AF" wp14:editId="1A18AFAA">
            <wp:extent cx="3433445" cy="4109862"/>
            <wp:effectExtent l="0" t="0" r="0" b="5080"/>
            <wp:docPr id="83" name="Picture 8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7632" cy="4114874"/>
                    </a:xfrm>
                    <a:prstGeom prst="rect">
                      <a:avLst/>
                    </a:prstGeom>
                    <a:noFill/>
                    <a:ln>
                      <a:noFill/>
                    </a:ln>
                  </pic:spPr>
                </pic:pic>
              </a:graphicData>
            </a:graphic>
          </wp:inline>
        </w:drawing>
      </w:r>
    </w:p>
    <w:sectPr w:rsidR="0044689F" w:rsidRPr="00FF4C7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A34B" w14:textId="77777777" w:rsidR="00950301" w:rsidRDefault="00950301" w:rsidP="002654B9">
      <w:r>
        <w:separator/>
      </w:r>
    </w:p>
  </w:endnote>
  <w:endnote w:type="continuationSeparator" w:id="0">
    <w:p w14:paraId="0FB27B1E" w14:textId="77777777" w:rsidR="00950301" w:rsidRDefault="00950301" w:rsidP="0026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021" w14:textId="1D4E7E6B" w:rsidR="002654B9" w:rsidRPr="002654B9" w:rsidRDefault="002654B9">
    <w:pPr>
      <w:pStyle w:val="Footer"/>
      <w:rPr>
        <w:lang w:val="nl-NL"/>
      </w:rPr>
    </w:pPr>
    <w:r>
      <w:rPr>
        <w:lang w:val="nl-NL"/>
      </w:rPr>
      <w:t>Riekus Bennink  2023 (</w:t>
    </w:r>
    <w:hyperlink r:id="rId1" w:history="1">
      <w:r w:rsidRPr="00751730">
        <w:rPr>
          <w:rStyle w:val="Hyperlink"/>
          <w:lang w:val="nl-NL"/>
        </w:rPr>
        <w:t>http://www.benninksoftware.nl</w:t>
      </w:r>
    </w:hyperlink>
    <w:r>
      <w:rPr>
        <w:lang w:val="nl-NL"/>
      </w:rPr>
      <w:t>)</w:t>
    </w:r>
  </w:p>
  <w:p w14:paraId="0D8AD047" w14:textId="77777777" w:rsidR="002654B9" w:rsidRPr="002654B9" w:rsidRDefault="002654B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D932" w14:textId="77777777" w:rsidR="00950301" w:rsidRDefault="00950301" w:rsidP="002654B9">
      <w:r>
        <w:separator/>
      </w:r>
    </w:p>
  </w:footnote>
  <w:footnote w:type="continuationSeparator" w:id="0">
    <w:p w14:paraId="72A86E60" w14:textId="77777777" w:rsidR="00950301" w:rsidRDefault="00950301" w:rsidP="0026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DB75" w14:textId="41A542B1" w:rsidR="002654B9" w:rsidRDefault="00465B77" w:rsidP="00465B77">
    <w:pPr>
      <w:pStyle w:val="Heading1"/>
      <w:rPr>
        <w:lang w:val="nl-NL"/>
      </w:rPr>
    </w:pPr>
    <w:r>
      <w:rPr>
        <w:noProof/>
        <w:lang w:val="nl-NL"/>
      </w:rPr>
      <mc:AlternateContent>
        <mc:Choice Requires="wps">
          <w:drawing>
            <wp:anchor distT="0" distB="0" distL="114300" distR="114300" simplePos="0" relativeHeight="251659264" behindDoc="0" locked="0" layoutInCell="1" allowOverlap="1" wp14:anchorId="43691A23" wp14:editId="77F9C9AD">
              <wp:simplePos x="0" y="0"/>
              <wp:positionH relativeFrom="column">
                <wp:posOffset>-807720</wp:posOffset>
              </wp:positionH>
              <wp:positionV relativeFrom="paragraph">
                <wp:posOffset>434340</wp:posOffset>
              </wp:positionV>
              <wp:extent cx="7612380" cy="3810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76123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2F91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34.2pt" to="535.8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" strokecolor="#5b9bd5 [3204]" strokeweight=".5pt">
              <v:stroke joinstyle="miter"/>
            </v:line>
          </w:pict>
        </mc:Fallback>
      </mc:AlternateContent>
    </w:r>
    <w:r w:rsidR="002654B9">
      <w:rPr>
        <w:lang w:val="nl-NL"/>
      </w:rPr>
      <w:t xml:space="preserve">Cursus Microprocessoren “AV de Glasbaars” </w:t>
    </w:r>
  </w:p>
  <w:p w14:paraId="1B59EBF6" w14:textId="7DABC4AE" w:rsidR="00465B77" w:rsidRPr="00465B77" w:rsidRDefault="00465B77" w:rsidP="00465B77">
    <w:pP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9"/>
    <w:rsid w:val="00030EF1"/>
    <w:rsid w:val="000A3D28"/>
    <w:rsid w:val="000D76B2"/>
    <w:rsid w:val="0012007E"/>
    <w:rsid w:val="00144620"/>
    <w:rsid w:val="00170FBD"/>
    <w:rsid w:val="0019169D"/>
    <w:rsid w:val="00197AB8"/>
    <w:rsid w:val="001A699C"/>
    <w:rsid w:val="001B12F8"/>
    <w:rsid w:val="001B68B3"/>
    <w:rsid w:val="001E7915"/>
    <w:rsid w:val="001F170E"/>
    <w:rsid w:val="002157AD"/>
    <w:rsid w:val="002654B9"/>
    <w:rsid w:val="002E60F6"/>
    <w:rsid w:val="00332579"/>
    <w:rsid w:val="003C156D"/>
    <w:rsid w:val="00404828"/>
    <w:rsid w:val="0044689F"/>
    <w:rsid w:val="00465B77"/>
    <w:rsid w:val="004A1C99"/>
    <w:rsid w:val="004A7F06"/>
    <w:rsid w:val="004F040E"/>
    <w:rsid w:val="00523B0D"/>
    <w:rsid w:val="00645252"/>
    <w:rsid w:val="006D3D74"/>
    <w:rsid w:val="007B1F4E"/>
    <w:rsid w:val="007F049D"/>
    <w:rsid w:val="0083569A"/>
    <w:rsid w:val="008A573B"/>
    <w:rsid w:val="00900FB2"/>
    <w:rsid w:val="00922BA0"/>
    <w:rsid w:val="00950301"/>
    <w:rsid w:val="00A9204E"/>
    <w:rsid w:val="00AD67FD"/>
    <w:rsid w:val="00B74F61"/>
    <w:rsid w:val="00BD36DA"/>
    <w:rsid w:val="00BE3445"/>
    <w:rsid w:val="00BF1DF5"/>
    <w:rsid w:val="00BF5D48"/>
    <w:rsid w:val="00C3574F"/>
    <w:rsid w:val="00DE00C9"/>
    <w:rsid w:val="00E47CC9"/>
    <w:rsid w:val="00EE192E"/>
    <w:rsid w:val="00FD6F5C"/>
    <w:rsid w:val="00FF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EF01"/>
  <w15:chartTrackingRefBased/>
  <w15:docId w15:val="{42E29EAE-EC79-4379-A090-5A6FC27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654B9"/>
    <w:rPr>
      <w:color w:val="605E5C"/>
      <w:shd w:val="clear" w:color="auto" w:fill="E1DFDD"/>
    </w:rPr>
  </w:style>
  <w:style w:type="table" w:styleId="TableGrid">
    <w:name w:val="Table Grid"/>
    <w:basedOn w:val="TableNormal"/>
    <w:uiPriority w:val="39"/>
    <w:rsid w:val="001F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6744">
      <w:bodyDiv w:val="1"/>
      <w:marLeft w:val="0"/>
      <w:marRight w:val="0"/>
      <w:marTop w:val="0"/>
      <w:marBottom w:val="0"/>
      <w:divBdr>
        <w:top w:val="none" w:sz="0" w:space="0" w:color="auto"/>
        <w:left w:val="none" w:sz="0" w:space="0" w:color="auto"/>
        <w:bottom w:val="none" w:sz="0" w:space="0" w:color="auto"/>
        <w:right w:val="none" w:sz="0" w:space="0" w:color="auto"/>
      </w:divBdr>
    </w:div>
    <w:div w:id="1545824369">
      <w:bodyDiv w:val="1"/>
      <w:marLeft w:val="0"/>
      <w:marRight w:val="0"/>
      <w:marTop w:val="0"/>
      <w:marBottom w:val="0"/>
      <w:divBdr>
        <w:top w:val="none" w:sz="0" w:space="0" w:color="auto"/>
        <w:left w:val="none" w:sz="0" w:space="0" w:color="auto"/>
        <w:bottom w:val="none" w:sz="0" w:space="0" w:color="auto"/>
        <w:right w:val="none" w:sz="0" w:space="0" w:color="auto"/>
      </w:divBdr>
      <w:divsChild>
        <w:div w:id="727917943">
          <w:marLeft w:val="0"/>
          <w:marRight w:val="0"/>
          <w:marTop w:val="0"/>
          <w:marBottom w:val="0"/>
          <w:divBdr>
            <w:top w:val="none" w:sz="0" w:space="0" w:color="auto"/>
            <w:left w:val="none" w:sz="0" w:space="0" w:color="auto"/>
            <w:bottom w:val="none" w:sz="0" w:space="0" w:color="auto"/>
            <w:right w:val="none" w:sz="0" w:space="0" w:color="auto"/>
          </w:divBdr>
          <w:divsChild>
            <w:div w:id="21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2.jpeg"/><Relationship Id="rId26" Type="http://schemas.openxmlformats.org/officeDocument/2006/relationships/customXml" Target="ink/ink8.xml"/><Relationship Id="rId21" Type="http://schemas.openxmlformats.org/officeDocument/2006/relationships/image" Target="media/image7.png"/><Relationship Id="rId34"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1.jpeg"/><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5.xml"/><Relationship Id="rId29"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ustomXml" Target="ink/ink4.xml"/><Relationship Id="rId23" Type="http://schemas.openxmlformats.org/officeDocument/2006/relationships/image" Target="media/image8.png"/><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image" Target="media/image3.jpeg"/><Relationship Id="rId31" Type="http://schemas.openxmlformats.org/officeDocument/2006/relationships/customXml" Target="ink/ink10.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customXml" Target="ink/ink9.xml"/><Relationship Id="rId30" Type="http://schemas.openxmlformats.org/officeDocument/2006/relationships/hyperlink" Target="https://nl.wikipedia.org/wiki/Pulsbreedtemodulatie"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benninksoftwar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0896E47-9EF1-4D5E-890A-D522AE5620CB%7d\%7bE9C11D46-9282-4890-9901-B06B07E23C94%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19.708"/>
    </inkml:context>
    <inkml:brush xml:id="br0">
      <inkml:brushProperty name="width" value="0.05" units="cm"/>
      <inkml:brushProperty name="height" value="0.05" units="cm"/>
      <inkml:brushProperty name="ignorePressure" value="1"/>
    </inkml:brush>
  </inkml:definitions>
  <inkml:trace contextRef="#ctx0" brushRef="#br0">0 1806,'26'-1,"-1"-1,0-2,0 0,-1-2,1-1,23-9,138-68,-181 82,17-11,-1-1,-1 0,0-1,29-29,6-5,-45 38,0 1,0-1,-1-1,-1 0,10-15,24-33,223-212,-259 266,0 0,1 1,0 0,0 0,0 1,1 0,-1 0,1 0,0 1,0 1,0-1,17-2,22-10,-39 11,1 1,-1 0,1 1,8-2,13 1,0 2,0 0,-1 3,39 5,-16 2,80 26,-117-30,0 0,0 2,-1 0,0 0,0 2,-1-1,0 2,-1 0,0 0,-1 1,0 1,0 0,-1 0,14 24,24 28,-35-48,0 0,19 35,-15-18,2-1,1 0,2-2,25 28,37 40,82 125,-75-72,-35-56,15 7,-37-41,-4-5,55 83,0 0,-72-121,1 0,2 0,-1-1,2-1,0-1,1 0,0-2,2 0,-1-1,1 0,30 11,7 3,81 32,-121-52,0-1,1-1,-1-1,1 0,0-1,23-1,-19-1,1-1,0-1,-1-1,0-1,1-1,-2-1,1-1,-1-1,22-10,-12 1,1 1,-1-1,-1-1,0-2,-2-1,39-36,-30 19,-14 16,-1-1,33-47,-43 55,0 1,1 0,1 1,0 0,1 1,26-16,28-24,-9-8,-40 39,1 1,34-26,-33 28,0-1,-1-1,22-27,-19 20,40-33,-43 41,-1 0,0-2,-2 0,32-46,47-106,-47 72,-15 27,70-106,-93 160,-1 0,10-26,1 0,16-45,4-5,14-5,-21 41,-3-2,47-127,-67 156,17-36,-15 40,17-58,-23 58,2-1,0 1,2 1,1 0,2 1,28-42,-22 47,0 1,2 0,0 2,40-25,-8 4,-49 37,0-1,1 1,-1 0,1 0,-1 0,1 1,0 0,0 1,-1 0,15-1,8 1,40 4,-12 0,-22-1,1 2,-1 0,0 3,-1 1,0 1,0 2,-1 2,0 0,-1 3,53 33,-78-43,1 0,-1 1,0 0,0 0,9 14,8 8,8 11,-21-23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6T12:05:27.70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6T12:05:26.753"/>
    </inkml:context>
    <inkml:brush xml:id="br0">
      <inkml:brushProperty name="width" value="0.05" units="cm"/>
      <inkml:brushProperty name="height" value="0.05" units="cm"/>
      <inkml:brushProperty name="ignorePressure" value="1"/>
    </inkml:brush>
  </inkml:definitions>
  <inkml:trace contextRef="#ctx0" brushRef="#br0">348 95,'-1'-2,"0"0,0 0,0 0,-1 0,1 1,-1-1,1 1,-1-1,1 1,-1-1,0 1,0 0,0 0,1 0,-1 0,0 0,0 0,-1 0,1 1,0-1,0 1,0-1,0 1,0 0,-1 0,1 0,0 0,0 0,0 1,0-1,-1 1,1-1,-2 2,-3 0,1 1,0 0,0 0,0 0,0 1,0 0,1 0,0 0,-8 8,0 2,1 1,1 1,0-1,0 2,2 0,0 0,1 0,1 1,1 0,0 1,-4 25,8-36,1-1,-2 0,1 0,-1 0,0 0,0-1,-1 1,0-1,0 0,0 0,-1 0,0-1,-11 10,-5 8,19-20,-1 0,1 0,0 0,0 0,0 0,0 0,1 0,-1 1,1-1,0 0,0 1,0 0,1-1,-1 1,1-1,0 8,1-1,1-1,0 1,1 0,6 16,-7-21,-1-1,0 1,0 0,0-1,-1 1,0 0,0 0,0 0,-1-1,1 1,-1 0,0-1,-3 8,2-6,0 1,1-1,0 1,0 0,1 13,0-12,1 0,1 0,0 0,0 0,1 0,-1-1,2 1,-1-1,1 0,0 0,1 0,-1 0,2-1,9 11,-7-10,-1-1,2 0,-1 0,1-1,0 0,0-1,0 0,1 0,0-1,-1 0,15 2,50 5,0-5,99-3,-91-3,-78 1,1 1,-1-2,0 1,0 0,0-1,0 0,0 0,0 0,0 0,0-1,0 0,0 0,-1 0,1 0,-1 0,1-1,-1 1,0-1,0 0,0 0,5-6,-5 2,0 1,0 0,-1-1,1 0,-2 0,1 1,-1-1,0 0,0 0,0 0,-1 0,-1-8,1-110,-3-38,2 157,0 0,-1 0,0 0,0 0,-1 0,0 1,0 0,0-1,-6-6,5 6,-1 0,1-1,1 1,0-1,-1 0,-2-11,3-4,1-1,1 0,3-45,0 8,-2 57,0 0,-1 1,1-1,-1 0,1 1,-1-1,0 1,0-1,0 1,-1-1,1 1,0 0,-1 0,1 0,-1-1,0 2,0-1,0 0,0 0,0 0,0 1,-1-1,1 1,-4-2,2 1,1 0,-1 0,1-1,0 0,-1 1,1-1,1 0,-5-5,7 8,0-1,0 1,0 0,0-1,0 1,0 0,0-1,0 1,1 0,-1-1,0 1,0 0,0-1,0 1,0 0,1 0,-1-1,0 1,0 0,0 0,1-1,-1 1,0 0,0 0,1-1,-1 1,0 0,0 0,1 0,-1 0,0-1,1 1,-1 0,0 0,1 0,-1 0,0 0,1 0,-1 0,0 0,1 0,-1 0,0 0,1 0,-1 0,0 0,1 1,21-2,-21 1,334 3,-333-3,1 0,-1 0,1-1,-1 1,0-1,1 1,-1-1,0 0,1 0,-1 0,0 0,0 0,0 0,0-1,0 1,0-1,0 0,0 1,-1-1,1 0,-1 0,2-3,-2 4,-1 0,1 0,-1 0,1-1,-1 1,0 0,0 0,0-1,0 1,0 0,0 0,0-1,0 1,0 0,-1-1,1 1,-1 0,1 0,-1 0,1 0,-1-1,1 1,-1 0,0 0,0 0,0 0,1 0,-1 0,0 1,0-1,0 0,0 0,0 1,-1-1,1 0,0 1,0 0,0-1,-1 1,1-1,-2 1,-11-3,0 0,0 1,0 1,0 0,-1 1,1 0,0 1,0 1,-17 4,-46 3,17-11,43 1,-1 0,1 1,0 1,-30 6,43-6,-1 1,1 0,0 0,0 0,0 1,-5 4,-17 8,-29 15,-13 4,59-31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20.835"/>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18:24.31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6:28:56.393"/>
    </inkml:context>
    <inkml:brush xml:id="br0">
      <inkml:brushProperty name="width" value="0.05" units="cm"/>
      <inkml:brushProperty name="height" value="0.05" units="cm"/>
      <inkml:brushProperty name="ignorePressure" value="1"/>
    </inkml:brush>
  </inkml:definitions>
  <inkml:trace contextRef="#ctx0" brushRef="#br0">362 209,'-3'1,"0"0,0 0,0 0,0 1,1 0,-1-1,0 1,1 0,0 0,-1 0,1 1,0-1,0 0,0 1,1 0,-3 4,-7 7,-9 9,-13 15,-42 63,58-73,-15 42,7-16,20-42,1 1,0 0,0 0,-2 26,3-24,1 0,-2 0,-6 19,1-11,1 1,1 0,1 0,1 0,2 1,0-1,1 36,-8 98,0 5,11 554,0-699,2 0,1 0,0 0,1-1,1 0,0 0,15 27,4 12,-14-27,-1-2,1-1,28 49,-35-68,1 0,0 0,0-1,1 0,0 0,0 0,0-1,1 0,-1 0,1-1,1 0,-1 0,0 0,16 4,45 8,77 7,-93-18,-1-2,99-8,-138 4,0-1,0-1,0 0,-1 0,1-1,-1 0,0-1,0-1,0 0,-1 0,0-1,0 0,-1-1,0 0,0 0,0-1,-1 0,-1 0,0-1,0 0,6-13,-6 9,0 0,-1-1,0 1,-1-1,-1 0,4-24,-3-4,-1-45,-3 42,2 5,15-64,-11 66,0 1,0-52,-7 25,-1 12,2 1,2-1,13-67,-1 55,-3-1,-4 0,2-101,-9-28,-4-148,0 323,0 0,-1 0,-1 1,-13-32,9 28,2-2,-8-35,12 45,-1 1,0-1,-1 1,-1 1,0-1,-1 1,0 0,-1 0,-1 1,0 0,-1 1,0 0,0 0,-1 1,0 1,-1 0,0 0,-1 1,0 0,0 2,0-1,-18-4,27 9,-1 1,1 0,-1 0,0 0,1 0,-1 1,0 0,0 0,0 0,1 1,-1 0,-4 1,-3 2,0 0,0 1,-11 7,12-7,0 1,0-2,0 1,-18 3,22-7,0 0,-1 0,1 1,0 0,0 0,0 1,0 0,1 0,-1 1,1 0,0 0,0 0,0 1,0-1,1 1,0 1,0-1,0 1,1 0,-6 9,10-14,-15 25,-33 46,42-65,0 0,-1-1,0 1,0-1,0-1,0 1,-1-1,0 0,0-1,-12 5,0-1,5-1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55.149"/>
    </inkml:context>
    <inkml:brush xml:id="br0">
      <inkml:brushProperty name="width" value="0.05" units="cm"/>
      <inkml:brushProperty name="height" value="0.05" units="cm"/>
      <inkml:brushProperty name="ignorePressure" value="1"/>
    </inkml:brush>
  </inkml:definitions>
  <inkml:trace contextRef="#ctx0" brushRef="#br0">22 0,'-3'4,"-6"1,0-1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46.919"/>
    </inkml:context>
    <inkml:brush xml:id="br0">
      <inkml:brushProperty name="width" value="0.05" units="cm"/>
      <inkml:brushProperty name="height" value="0.05" units="cm"/>
      <inkml:brushProperty name="ignorePressure" value="1"/>
    </inkml:brush>
  </inkml:definitions>
  <inkml:trace contextRef="#ctx0" brushRef="#br0">975 88,'0'1,"0"0,-1-1,1 1,-1 0,1 0,-1-1,1 1,-1-1,1 1,-1-1,1 1,-1-1,0 1,1-1,-1 1,0-1,1 0,-1 1,0-1,0 0,1 1,-1-1,0 0,0 0,-1 0,-25 4,23-3,-184 4,123-5,-73 8,25 1,-124-5,197-4,36-1,0 1,1 0,-1 0,0 1,0-1,0 1,0 0,1 0,-1 0,0 1,1-1,-1 1,1 0,0 0,-1 0,1 0,0 0,0 1,0 0,1-1,-1 1,1 0,-1 0,1 0,0 1,0-1,0 1,1-1,-1 1,0 4,-2 11,0-1,2 0,1 1,0 0,2 24,-2 32,-17 96,8-105,5-40,-2 50,8 1140,0-1131,21 142,4-113,3 13,-28-118,7 57,3-1,3 0,24 68,-31-113,-2 1,6 39,-9-40,2 0,0 0,11 27,5-3,2-1,1-1,56 74,-20-49,-41-50,-2 2,0 0,14 23,16 36,29 48,-64-112,-1-1,2 0,0-1,0 0,1-1,1 0,20 12,110 54,-121-66,4 2,0-2,0 0,1-2,1-1,-1-1,1-2,0-1,1-1,-1-1,31-3,-15 1,-30 1,1-1,-1 0,0-1,27-6,-38 5,-1 1,1-1,-1 0,0 0,0 0,0 0,0 0,0-1,-1 1,1-1,-1 0,0 0,1 0,-1 0,1-4,26-58,-14 27,-4 13,1 0,2 1,0 1,1 0,2 1,28-30,-17 25,-1-1,-1-1,-2-2,-1 0,30-56,-28 46,47-64,-39 61,-27 35,0-1,-1 1,0-1,-1 0,0-1,5-20,7-68,-12 65,8-33,32-151,-23 109,-13 47,-2-1,-3 0,-6-77,0 24,19-370,-9 6,-9 279,2-269,0 460,-1 0,0 0,-1 0,0 0,-1 1,0-1,0 1,-1 0,0 0,-11-17,-5-2,-43-48,22 29,28 32,0 2,-1-1,-1 2,0 0,-24-14,6 7,-61-26,66 35,0 1,0 1,-1 2,0 0,-42-1,-150 7,98 2,95-2,-9-1,1 2,-1 2,-43 8,57-7,-1-1,-43-1,46-2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53.247"/>
    </inkml:context>
    <inkml:brush xml:id="br0">
      <inkml:brushProperty name="width" value="0.05" units="cm"/>
      <inkml:brushProperty name="height" value="0.05" units="cm"/>
      <inkml:brushProperty name="ignorePressure" value="1"/>
    </inkml:brush>
  </inkml:definitions>
  <inkml:trace contextRef="#ctx0" brushRef="#br0">0 0,'0'0</inkml:trace>
  <inkml:trace contextRef="#ctx0" brushRef="#br0" timeOffset="359.3">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7T08:39:48.25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06T12:04:47.624"/>
    </inkml:context>
    <inkml:brush xml:id="br0">
      <inkml:brushProperty name="width" value="0.05" units="cm"/>
      <inkml:brushProperty name="height" value="0.05" units="cm"/>
      <inkml:brushProperty name="ignorePressure" value="1"/>
    </inkml:brush>
  </inkml:definitions>
  <inkml:trace contextRef="#ctx0" brushRef="#br0">259 31,'-4'5,"-68"73,64-68,0 1,1 0,1 0,0 1,1-1,-6 16,1 3,2 1,1-1,1 1,-2 35,7-63,1 1,-1-1,1 0,-1 1,0-1,0 0,-1 0,1 1,0-1,-1 0,0-1,-2 5,-3 2,-2 31,4-31,1 0,0 1,1-1,0 1,1 0,-1 0,0 14,2 6,2 35,0-35,-2 37,-1-56,0-1,-1 1,-5 15,4-16,1-1,0 1,1 0,-2 14,2 270,4-146,0-118,1 1,2-1,8 33,-4-28,5 58,-14 116,0 8,7-151,1 65,-7-122,0-1,0 1,1-1,0 1,1-1,4 11,5 16,-11-31,1 0,0 0,0 0,0-1,1 1,-1 0,1-1,0 0,0 1,0-1,1 0,-1 0,0-1,6 3,-6-3,1 1,-1-1,1 1,-1 0,0 0,0 0,0 0,0 0,-1 0,1 1,-1-1,0 1,0 0,0 0,-1 0,1 0,0 4,6 38,1 80,-9-109,0 0,-2-1,0 1,-1-1,0 1,-2-1,0 0,-9 20,8-24,-52 119,52-113,1-1,1 1,0-1,1 1,-1 36,5-39,1 1,0-1,1 0,0-1,1 1,11 23,44 82,-52-110,-1 0,1 0,1-1,0 0,0 0,1-1,0 0,0 0,1-1,0-1,0 1,15 5,3 0,-1-2,1-1,55 11,-39-10,-28-6,0 0,0-1,1-1,-1 0,26-1,-39-2,-1 1,1-1,-1 0,0 0,1 0,-1-1,0 1,0-1,0 1,0-1,0 1,0-1,0 0,0 0,-1 0,1 0,1-4,24-44,-19 34,10-20,-1-1,-2 0,-1-1,9-46,-5 9,-9 43,-1-1,-2 0,2-34,-7-257,-3 150,3 161,0 0,1 1,0-1,8-20,-7 22,0 1,0-1,-1-1,0 1,-1 0,0-16,-5-1,-1 0,-2 1,0 0,-23-51,18 47,0 0,2-1,-5-34,8 3,4-1,6-89,0 31,0 69,17-96,-11 95,5-92,-14 35,10-217,-5 245,-7-100,0 163,-1 0,-1 0,-1 0,-1 1,-1-1,0 1,-2 1,0 0,-1 0,-16-22,22 35,1 1,-1 0,0 0,0 0,0 1,-1 0,1-1,-1 1,0 1,0-1,0 1,-10-3,-3 0,-1 1,-28-3,31 6,-1-1,0-2,-24-6,-167-88,198 93,-8-5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{E9C11D46-9282-4890-9901-B06B07E23C94}tf02786999_win32.dotx</Template>
  <TotalTime>432</TotalTime>
  <Pages>1</Pages>
  <Words>427</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Riekus Bennink</cp:lastModifiedBy>
  <cp:revision>13</cp:revision>
  <dcterms:created xsi:type="dcterms:W3CDTF">2022-11-25T10:16:00Z</dcterms:created>
  <dcterms:modified xsi:type="dcterms:W3CDTF">2022-12-06T12:57:00Z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