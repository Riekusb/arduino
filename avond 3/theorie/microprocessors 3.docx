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3E6B" w14:textId="33539AFA" w:rsidR="009B3F40" w:rsidRDefault="009B3F40" w:rsidP="009B3F40">
      <w:pPr>
        <w:pStyle w:val="Heading1"/>
        <w:rPr>
          <w:lang w:val="nl-NL"/>
        </w:rPr>
      </w:pPr>
      <w:r>
        <w:rPr>
          <w:lang w:val="nl-NL"/>
        </w:rPr>
        <w:t>Lcd shield</w:t>
      </w:r>
    </w:p>
    <w:p w14:paraId="62046DB3" w14:textId="77777777" w:rsidR="009B3F40" w:rsidRDefault="009B3F40" w:rsidP="004A1C99">
      <w:pPr>
        <w:rPr>
          <w:lang w:val="nl-NL"/>
        </w:rPr>
      </w:pPr>
    </w:p>
    <w:p w14:paraId="69C73F2C" w14:textId="77777777" w:rsidR="009B3F40" w:rsidRDefault="009B3F40" w:rsidP="004A1C99">
      <w:pPr>
        <w:rPr>
          <w:lang w:val="nl-NL"/>
        </w:rPr>
      </w:pPr>
    </w:p>
    <w:p w14:paraId="37A522A8" w14:textId="51EA32A1" w:rsidR="00C3574F" w:rsidRDefault="009B3F40" w:rsidP="004A1C99">
      <w:pPr>
        <w:rPr>
          <w:lang w:val="nl-NL"/>
        </w:rPr>
      </w:pPr>
      <w:r>
        <w:rPr>
          <w:noProof/>
        </w:rPr>
        <mc:AlternateContent>
          <mc:Choice Requires="wpi">
            <w:drawing>
              <wp:anchor distT="0" distB="0" distL="114300" distR="114300" simplePos="0" relativeHeight="251659264" behindDoc="0" locked="0" layoutInCell="1" allowOverlap="1" wp14:anchorId="63F8A7A8" wp14:editId="3C2894AE">
                <wp:simplePos x="0" y="0"/>
                <wp:positionH relativeFrom="column">
                  <wp:posOffset>-268080</wp:posOffset>
                </wp:positionH>
                <wp:positionV relativeFrom="paragraph">
                  <wp:posOffset>2055075</wp:posOffset>
                </wp:positionV>
                <wp:extent cx="1848960" cy="2287440"/>
                <wp:effectExtent l="38100" t="38100" r="56515" b="5588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848960" cy="2287440"/>
                      </w14:xfrm>
                    </w14:contentPart>
                  </a:graphicData>
                </a:graphic>
              </wp:anchor>
            </w:drawing>
          </mc:Choice>
          <mc:Fallback>
            <w:pict>
              <v:shapetype w14:anchorId="719A0A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1.8pt;margin-top:161.1pt;width:147.05pt;height:18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">
                <v:imagedata r:id="rId11" o:title=""/>
              </v:shape>
            </w:pict>
          </mc:Fallback>
        </mc:AlternateContent>
      </w:r>
      <w:r>
        <w:rPr>
          <w:noProof/>
        </w:rPr>
        <w:drawing>
          <wp:inline distT="0" distB="0" distL="0" distR="0" wp14:anchorId="2BFEB74A" wp14:editId="47D8538B">
            <wp:extent cx="6560820" cy="6679460"/>
            <wp:effectExtent l="0" t="0" r="0" b="7620"/>
            <wp:docPr id="1" name="Picture 1" descr="Afbeeldingsresultaten voor display shield arduino circu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ten voor display shield arduino circui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1543" cy="6690377"/>
                    </a:xfrm>
                    <a:prstGeom prst="rect">
                      <a:avLst/>
                    </a:prstGeom>
                    <a:noFill/>
                    <a:ln>
                      <a:noFill/>
                    </a:ln>
                  </pic:spPr>
                </pic:pic>
              </a:graphicData>
            </a:graphic>
          </wp:inline>
        </w:drawing>
      </w:r>
      <w:r w:rsidR="004A1C99">
        <w:rPr>
          <w:lang w:val="nl-NL"/>
        </w:rPr>
        <w:br w:type="page"/>
      </w:r>
      <w:r>
        <w:rPr>
          <w:noProof/>
          <w:lang w:val="nl-NL"/>
        </w:rPr>
        <w:lastRenderedPageBreak/>
        <mc:AlternateContent>
          <mc:Choice Requires="wpi">
            <w:drawing>
              <wp:anchor distT="0" distB="0" distL="114300" distR="114300" simplePos="0" relativeHeight="251660288" behindDoc="0" locked="0" layoutInCell="1" allowOverlap="1" wp14:anchorId="1BAAD2FD" wp14:editId="78F54D17">
                <wp:simplePos x="0" y="0"/>
                <wp:positionH relativeFrom="column">
                  <wp:posOffset>571440</wp:posOffset>
                </wp:positionH>
                <wp:positionV relativeFrom="paragraph">
                  <wp:posOffset>84155</wp:posOffset>
                </wp:positionV>
                <wp:extent cx="360" cy="360"/>
                <wp:effectExtent l="0" t="0" r="0" b="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8850781" id="Ink 9" o:spid="_x0000_s1026" type="#_x0000_t75" style="position:absolute;margin-left:44.3pt;margin-top:5.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">
                <v:imagedata r:id="rId14" o:title=""/>
              </v:shape>
            </w:pict>
          </mc:Fallback>
        </mc:AlternateContent>
      </w:r>
      <w:r>
        <w:rPr>
          <w:lang w:val="nl-NL"/>
        </w:rPr>
        <w:t xml:space="preserve">Een Lcd heeft 16 aansluitingen. Je kunt een lcd aansluiten als een 8 bit parallel data en 3 bit voor de besturing. Dit betekend dus dat je bijna alle digitale poorten gebruikt zou hebben.  Je kunt het lcd ook aansluiten op 7 digitale poorten 3 besturing en 4 data poorten deze optie is hier gebruikt. Wil je een display </w:t>
      </w:r>
      <w:r w:rsidR="00126971">
        <w:rPr>
          <w:lang w:val="nl-NL"/>
        </w:rPr>
        <w:t xml:space="preserve">met wat hardware </w:t>
      </w:r>
      <w:r>
        <w:rPr>
          <w:lang w:val="nl-NL"/>
        </w:rPr>
        <w:t>aansluiten op twee po</w:t>
      </w:r>
      <w:r w:rsidR="00126971">
        <w:rPr>
          <w:lang w:val="nl-NL"/>
        </w:rPr>
        <w:t>o</w:t>
      </w:r>
      <w:r>
        <w:rPr>
          <w:lang w:val="nl-NL"/>
        </w:rPr>
        <w:t>rten dan kun</w:t>
      </w:r>
      <w:r w:rsidR="00126971">
        <w:rPr>
          <w:lang w:val="nl-NL"/>
        </w:rPr>
        <w:t xml:space="preserve"> je dit doen via een I2C verbinding.</w:t>
      </w:r>
    </w:p>
    <w:p w14:paraId="20A51E7C" w14:textId="798F4646" w:rsidR="00126971" w:rsidRDefault="00126971" w:rsidP="004A1C99">
      <w:pPr>
        <w:rPr>
          <w:lang w:val="nl-NL"/>
        </w:rPr>
      </w:pPr>
    </w:p>
    <w:p w14:paraId="0887D35C" w14:textId="79291ACB" w:rsidR="00126971" w:rsidRDefault="00126971" w:rsidP="00126971">
      <w:pPr>
        <w:pStyle w:val="Heading1"/>
        <w:rPr>
          <w:lang w:val="nl-NL"/>
        </w:rPr>
      </w:pPr>
      <w:r>
        <w:rPr>
          <w:lang w:val="nl-NL"/>
        </w:rPr>
        <w:t>I2C bus</w:t>
      </w:r>
    </w:p>
    <w:p w14:paraId="38F5C7FF" w14:textId="3CC2FB31" w:rsidR="00126971" w:rsidRDefault="00126971" w:rsidP="00126971">
      <w:pPr>
        <w:rPr>
          <w:lang w:val="nl-NL"/>
        </w:rPr>
      </w:pPr>
      <w:r>
        <w:rPr>
          <w:lang w:val="nl-NL"/>
        </w:rPr>
        <w:t xml:space="preserve">De I2C bus is ontwikkeld door Philips de bus. Deze bus kun je gebruiken om verschillend  Arduino shields te koppelen. De Arduino shields </w:t>
      </w:r>
      <w:r w:rsidR="00A83716">
        <w:rPr>
          <w:lang w:val="nl-NL"/>
        </w:rPr>
        <w:t>hebben dan 4 aansluitingen  namelijk</w:t>
      </w:r>
    </w:p>
    <w:p w14:paraId="1F2B6D3B" w14:textId="183383C7" w:rsidR="00A83716" w:rsidRPr="00A83716" w:rsidRDefault="00A83716" w:rsidP="00A83716">
      <w:pPr>
        <w:pStyle w:val="ListParagraph"/>
        <w:numPr>
          <w:ilvl w:val="0"/>
          <w:numId w:val="24"/>
        </w:numPr>
        <w:rPr>
          <w:lang w:val="nl-NL"/>
        </w:rPr>
      </w:pPr>
      <w:r w:rsidRPr="00A83716">
        <w:rPr>
          <w:lang w:val="nl-NL"/>
        </w:rPr>
        <w:t>VCC</w:t>
      </w:r>
    </w:p>
    <w:p w14:paraId="0B531AAD" w14:textId="094A8034" w:rsidR="00A83716" w:rsidRPr="00A83716" w:rsidRDefault="00A83716" w:rsidP="00A83716">
      <w:pPr>
        <w:pStyle w:val="ListParagraph"/>
        <w:numPr>
          <w:ilvl w:val="0"/>
          <w:numId w:val="24"/>
        </w:numPr>
        <w:rPr>
          <w:lang w:val="nl-NL"/>
        </w:rPr>
      </w:pPr>
      <w:r w:rsidRPr="00A83716">
        <w:rPr>
          <w:lang w:val="nl-NL"/>
        </w:rPr>
        <w:t>SDA</w:t>
      </w:r>
    </w:p>
    <w:p w14:paraId="0A24F202" w14:textId="5EE9F1FA" w:rsidR="00A83716" w:rsidRPr="00A83716" w:rsidRDefault="00A83716" w:rsidP="00A83716">
      <w:pPr>
        <w:pStyle w:val="ListParagraph"/>
        <w:numPr>
          <w:ilvl w:val="0"/>
          <w:numId w:val="24"/>
        </w:numPr>
        <w:rPr>
          <w:lang w:val="nl-NL"/>
        </w:rPr>
      </w:pPr>
      <w:r w:rsidRPr="00A83716">
        <w:rPr>
          <w:lang w:val="nl-NL"/>
        </w:rPr>
        <w:t>SCL</w:t>
      </w:r>
    </w:p>
    <w:p w14:paraId="6A10DC1E" w14:textId="2128C683" w:rsidR="00A83716" w:rsidRDefault="00A83716" w:rsidP="00A83716">
      <w:pPr>
        <w:pStyle w:val="ListParagraph"/>
        <w:numPr>
          <w:ilvl w:val="0"/>
          <w:numId w:val="24"/>
        </w:numPr>
        <w:rPr>
          <w:lang w:val="nl-NL"/>
        </w:rPr>
      </w:pPr>
      <w:r w:rsidRPr="00A83716">
        <w:rPr>
          <w:lang w:val="nl-NL"/>
        </w:rPr>
        <w:t>GND</w:t>
      </w:r>
    </w:p>
    <w:p w14:paraId="345448C3" w14:textId="14B20274" w:rsidR="00A83716" w:rsidRDefault="00A83716" w:rsidP="00A83716">
      <w:pPr>
        <w:rPr>
          <w:lang w:val="nl-NL"/>
        </w:rPr>
      </w:pPr>
      <w:r>
        <w:rPr>
          <w:noProof/>
        </w:rPr>
        <w:drawing>
          <wp:inline distT="0" distB="0" distL="0" distR="0" wp14:anchorId="03D20575" wp14:editId="3E8447CC">
            <wp:extent cx="2156460" cy="2106926"/>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9346" cy="2109745"/>
                    </a:xfrm>
                    <a:prstGeom prst="rect">
                      <a:avLst/>
                    </a:prstGeom>
                    <a:noFill/>
                    <a:ln>
                      <a:noFill/>
                    </a:ln>
                  </pic:spPr>
                </pic:pic>
              </a:graphicData>
            </a:graphic>
          </wp:inline>
        </w:drawing>
      </w:r>
      <w:r>
        <w:rPr>
          <w:noProof/>
        </w:rPr>
        <w:drawing>
          <wp:inline distT="0" distB="0" distL="0" distR="0" wp14:anchorId="1A37503F" wp14:editId="66EFB2FA">
            <wp:extent cx="2537460" cy="2537460"/>
            <wp:effectExtent l="0" t="0" r="0" b="0"/>
            <wp:docPr id="75" name="Picture 75"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 bronafbeelding bekijk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0C14E99F" w14:textId="6B9E4DBB" w:rsidR="00A83716" w:rsidRDefault="00A83716" w:rsidP="00A83716">
      <w:pPr>
        <w:rPr>
          <w:lang w:val="nl-NL"/>
        </w:rPr>
      </w:pPr>
    </w:p>
    <w:p w14:paraId="3318E2D0" w14:textId="313813E5" w:rsidR="00A83716" w:rsidRDefault="006A2933" w:rsidP="00A83716">
      <w:pPr>
        <w:rPr>
          <w:lang w:val="nl-NL"/>
        </w:rPr>
      </w:pPr>
      <w:r>
        <w:rPr>
          <w:lang w:val="nl-NL"/>
        </w:rPr>
        <w:t>De code bibliotheek (libraries) kun je meestal wel een voorbeeld vinden.</w:t>
      </w:r>
    </w:p>
    <w:p w14:paraId="4F6011E1" w14:textId="339ACED6" w:rsidR="006A2933" w:rsidRDefault="006A2933" w:rsidP="00A83716">
      <w:pPr>
        <w:rPr>
          <w:lang w:val="nl-NL"/>
        </w:rPr>
      </w:pPr>
    </w:p>
    <w:p w14:paraId="54FDC95F" w14:textId="2723355A" w:rsidR="006A2933" w:rsidRDefault="006A2933" w:rsidP="00A83716">
      <w:pPr>
        <w:rPr>
          <w:lang w:val="nl-NL"/>
        </w:rPr>
      </w:pPr>
    </w:p>
    <w:p w14:paraId="0A64D121" w14:textId="12CC25D8" w:rsidR="00A83716" w:rsidRDefault="00A83716" w:rsidP="00A83716">
      <w:pPr>
        <w:rPr>
          <w:lang w:val="nl-NL"/>
        </w:rPr>
      </w:pPr>
      <w:r>
        <w:rPr>
          <w:noProof/>
        </w:rPr>
        <w:lastRenderedPageBreak/>
        <mc:AlternateContent>
          <mc:Choice Requires="wpi">
            <w:drawing>
              <wp:anchor distT="0" distB="0" distL="114300" distR="114300" simplePos="0" relativeHeight="251668480" behindDoc="0" locked="0" layoutInCell="1" allowOverlap="1" wp14:anchorId="30F2D783" wp14:editId="11D57AC1">
                <wp:simplePos x="0" y="0"/>
                <wp:positionH relativeFrom="column">
                  <wp:posOffset>472440</wp:posOffset>
                </wp:positionH>
                <wp:positionV relativeFrom="paragraph">
                  <wp:posOffset>6005015</wp:posOffset>
                </wp:positionV>
                <wp:extent cx="360" cy="360"/>
                <wp:effectExtent l="38100" t="38100" r="57150" b="57150"/>
                <wp:wrapNone/>
                <wp:docPr id="73" name="Ink 7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C7033A3" id="Ink 73" o:spid="_x0000_s1026" type="#_x0000_t75" style="position:absolute;margin-left:36.5pt;margin-top:472.1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">
                <v:imagedata r:id="rId14" o:title=""/>
              </v:shape>
            </w:pict>
          </mc:Fallback>
        </mc:AlternateContent>
      </w:r>
      <w:r>
        <w:rPr>
          <w:noProof/>
        </w:rPr>
        <mc:AlternateContent>
          <mc:Choice Requires="wpi">
            <w:drawing>
              <wp:anchor distT="0" distB="0" distL="114300" distR="114300" simplePos="0" relativeHeight="251667456" behindDoc="0" locked="0" layoutInCell="1" allowOverlap="1" wp14:anchorId="26B4AC2B" wp14:editId="2314E140">
                <wp:simplePos x="0" y="0"/>
                <wp:positionH relativeFrom="column">
                  <wp:posOffset>1363345</wp:posOffset>
                </wp:positionH>
                <wp:positionV relativeFrom="paragraph">
                  <wp:posOffset>6065520</wp:posOffset>
                </wp:positionV>
                <wp:extent cx="360" cy="360"/>
                <wp:effectExtent l="0" t="0" r="0" b="0"/>
                <wp:wrapNone/>
                <wp:docPr id="70" name="Ink 7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25FCE52" id="Ink 70" o:spid="_x0000_s1026" type="#_x0000_t75" style="position:absolute;margin-left:106.65pt;margin-top:476.9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p4AmBAQAAKAMAAA4AAABkcnMvZTJvRG9jLnhtbJxSy27CMBC8V+o/&#10;WL6XJBRR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&#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3221CE3B" wp14:editId="630DFC83">
                <wp:simplePos x="0" y="0"/>
                <wp:positionH relativeFrom="column">
                  <wp:posOffset>807600</wp:posOffset>
                </wp:positionH>
                <wp:positionV relativeFrom="paragraph">
                  <wp:posOffset>5981975</wp:posOffset>
                </wp:positionV>
                <wp:extent cx="360" cy="360"/>
                <wp:effectExtent l="0" t="0" r="0" b="0"/>
                <wp:wrapNone/>
                <wp:docPr id="31" name="Ink 31"/>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0CAC5A9A" id="Ink 31" o:spid="_x0000_s1026" type="#_x0000_t75" style="position:absolute;margin-left:62.9pt;margin-top:470.3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FYMB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">
                <v:imagedata r:id="rId14" o:title=""/>
              </v:shape>
            </w:pict>
          </mc:Fallback>
        </mc:AlternateContent>
      </w:r>
      <w:r>
        <w:rPr>
          <w:noProof/>
        </w:rPr>
        <mc:AlternateContent>
          <mc:Choice Requires="wpi">
            <w:drawing>
              <wp:anchor distT="0" distB="0" distL="114300" distR="114300" simplePos="0" relativeHeight="251663360" behindDoc="0" locked="0" layoutInCell="1" allowOverlap="1" wp14:anchorId="4E449D85" wp14:editId="696EB5FF">
                <wp:simplePos x="0" y="0"/>
                <wp:positionH relativeFrom="column">
                  <wp:posOffset>1287120</wp:posOffset>
                </wp:positionH>
                <wp:positionV relativeFrom="paragraph">
                  <wp:posOffset>5997095</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EA0C736" id="Ink 13" o:spid="_x0000_s1026" type="#_x0000_t75" style="position:absolute;margin-left:100.65pt;margin-top:471.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">
                <v:imagedata r:id="rId22" o:title=""/>
              </v:shape>
            </w:pict>
          </mc:Fallback>
        </mc:AlternateContent>
      </w:r>
      <w:r>
        <w:rPr>
          <w:noProof/>
        </w:rPr>
        <mc:AlternateContent>
          <mc:Choice Requires="wpi">
            <w:drawing>
              <wp:anchor distT="0" distB="0" distL="114300" distR="114300" simplePos="0" relativeHeight="251662336" behindDoc="0" locked="0" layoutInCell="1" allowOverlap="1" wp14:anchorId="6658F865" wp14:editId="1F2455FB">
                <wp:simplePos x="0" y="0"/>
                <wp:positionH relativeFrom="column">
                  <wp:posOffset>1485480</wp:posOffset>
                </wp:positionH>
                <wp:positionV relativeFrom="paragraph">
                  <wp:posOffset>6027695</wp:posOffset>
                </wp:positionV>
                <wp:extent cx="360" cy="360"/>
                <wp:effectExtent l="0" t="0" r="0" b="0"/>
                <wp:wrapNone/>
                <wp:docPr id="12"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1B7782B" id="Ink 12" o:spid="_x0000_s1026" type="#_x0000_t75" style="position:absolute;margin-left:116.25pt;margin-top:473.9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TK3+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">
                <v:imagedata r:id="rId22" o:title=""/>
              </v:shape>
            </w:pict>
          </mc:Fallback>
        </mc:AlternateContent>
      </w:r>
      <w:r>
        <w:rPr>
          <w:noProof/>
        </w:rPr>
        <mc:AlternateContent>
          <mc:Choice Requires="wpi">
            <w:drawing>
              <wp:anchor distT="0" distB="0" distL="114300" distR="114300" simplePos="0" relativeHeight="251661312" behindDoc="0" locked="0" layoutInCell="1" allowOverlap="1" wp14:anchorId="46772E6C" wp14:editId="6D9B439D">
                <wp:simplePos x="0" y="0"/>
                <wp:positionH relativeFrom="column">
                  <wp:posOffset>4449000</wp:posOffset>
                </wp:positionH>
                <wp:positionV relativeFrom="paragraph">
                  <wp:posOffset>2110535</wp:posOffset>
                </wp:positionV>
                <wp:extent cx="1228320" cy="504360"/>
                <wp:effectExtent l="57150" t="57150" r="48260" b="48260"/>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1228320" cy="504360"/>
                      </w14:xfrm>
                    </w14:contentPart>
                  </a:graphicData>
                </a:graphic>
              </wp:anchor>
            </w:drawing>
          </mc:Choice>
          <mc:Fallback>
            <w:pict>
              <v:shape w14:anchorId="79C4A39E" id="Ink 11" o:spid="_x0000_s1026" type="#_x0000_t75" style="position:absolute;margin-left:349.6pt;margin-top:165.5pt;width:98.1pt;height:41.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">
                <v:imagedata r:id="rId25" o:title=""/>
              </v:shape>
            </w:pict>
          </mc:Fallback>
        </mc:AlternateContent>
      </w:r>
      <w:r>
        <w:rPr>
          <w:noProof/>
        </w:rPr>
        <w:drawing>
          <wp:inline distT="0" distB="0" distL="0" distR="0" wp14:anchorId="51BC98A3" wp14:editId="7834FC32">
            <wp:extent cx="5943600" cy="5943600"/>
            <wp:effectExtent l="0" t="0" r="0" b="0"/>
            <wp:docPr id="10" name="Picture 10" descr="Arduino UNO Pin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Pinout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lang w:val="nl-NL"/>
        </w:rPr>
        <w:t>De Ardunio SDA en SCL zij rood omcirkeld.</w:t>
      </w:r>
    </w:p>
    <w:p w14:paraId="3CD493BB" w14:textId="77777777" w:rsidR="00A83716" w:rsidRPr="00A83716" w:rsidRDefault="00A83716" w:rsidP="00A83716">
      <w:pPr>
        <w:rPr>
          <w:lang w:val="nl-NL"/>
        </w:rPr>
      </w:pPr>
    </w:p>
    <w:p w14:paraId="28B86ACF" w14:textId="5EC1AABC" w:rsidR="00A83716" w:rsidRPr="009F0747" w:rsidRDefault="00A83716" w:rsidP="00126971">
      <w:pPr>
        <w:rPr>
          <w:lang w:val="nl-NL"/>
        </w:rPr>
      </w:pPr>
      <w:r>
        <w:rPr>
          <w:lang w:val="nl-NL"/>
        </w:rPr>
        <w:t xml:space="preserve">Meer informatie over I2C kun je via de link vinden </w:t>
      </w:r>
      <w:hyperlink r:id="rId27" w:history="1">
        <w:r w:rsidRPr="00A83716">
          <w:rPr>
            <w:rStyle w:val="Hyperlink"/>
            <w:lang w:val="nl-NL"/>
          </w:rPr>
          <w:t>I²C-bus - Wikipedia</w:t>
        </w:r>
      </w:hyperlink>
    </w:p>
    <w:p w14:paraId="46BFDC5E" w14:textId="4975D578" w:rsidR="006A2933" w:rsidRPr="009F0747" w:rsidRDefault="006A2933" w:rsidP="00126971">
      <w:pPr>
        <w:rPr>
          <w:lang w:val="nl-NL"/>
        </w:rPr>
      </w:pPr>
    </w:p>
    <w:p w14:paraId="1F9D1308" w14:textId="77777777" w:rsidR="006A2933" w:rsidRDefault="006A2933" w:rsidP="006A2933">
      <w:pPr>
        <w:pStyle w:val="Heading1"/>
        <w:rPr>
          <w:lang w:val="nl-NL"/>
        </w:rPr>
      </w:pPr>
      <w:r>
        <w:rPr>
          <w:lang w:val="nl-NL"/>
        </w:rPr>
        <w:t>DS180</w:t>
      </w:r>
    </w:p>
    <w:p w14:paraId="488B35D5" w14:textId="67EFEDE6" w:rsidR="006A2933" w:rsidRDefault="006A2933" w:rsidP="00126971">
      <w:pPr>
        <w:rPr>
          <w:lang w:val="nl-NL"/>
        </w:rPr>
      </w:pPr>
    </w:p>
    <w:p w14:paraId="7A868225" w14:textId="3D0FEB0A" w:rsidR="006A2933" w:rsidRDefault="006A2933" w:rsidP="00126971">
      <w:pPr>
        <w:rPr>
          <w:lang w:val="nl-NL"/>
        </w:rPr>
      </w:pPr>
      <w:r>
        <w:rPr>
          <w:lang w:val="nl-NL"/>
        </w:rPr>
        <w:t>De DS1820 is een digital temperatuur sensor. Hiermee kun je nauwkeurig de temperatuur meten.</w:t>
      </w:r>
    </w:p>
    <w:p w14:paraId="26B8AFB5" w14:textId="5B1C70F2" w:rsidR="006A2933" w:rsidRDefault="006A2933" w:rsidP="00126971">
      <w:pPr>
        <w:rPr>
          <w:lang w:val="nl-NL"/>
        </w:rPr>
      </w:pPr>
      <w:r>
        <w:rPr>
          <w:lang w:val="nl-NL"/>
        </w:rPr>
        <w:t xml:space="preserve">Er is een library </w:t>
      </w:r>
      <w:r w:rsidR="00BA75AE">
        <w:rPr>
          <w:lang w:val="nl-NL"/>
        </w:rPr>
        <w:t>met voorbeelden beschikbaar</w:t>
      </w:r>
    </w:p>
    <w:p w14:paraId="6D25E56E" w14:textId="61DF8DEB" w:rsidR="009F0747" w:rsidRDefault="009F0747" w:rsidP="00126971">
      <w:pPr>
        <w:rPr>
          <w:lang w:val="nl-NL"/>
        </w:rPr>
      </w:pPr>
    </w:p>
    <w:p w14:paraId="58544C02" w14:textId="79F1779A" w:rsidR="009F0747" w:rsidRDefault="009F0747" w:rsidP="009F0747">
      <w:pPr>
        <w:pStyle w:val="Heading1"/>
        <w:rPr>
          <w:lang w:val="nl-NL"/>
        </w:rPr>
      </w:pPr>
      <w:r>
        <w:rPr>
          <w:lang w:val="nl-NL"/>
        </w:rPr>
        <w:lastRenderedPageBreak/>
        <w:t>DS3231</w:t>
      </w:r>
    </w:p>
    <w:p w14:paraId="3F863872" w14:textId="1B303DAA" w:rsidR="009F0747" w:rsidRDefault="009F0747" w:rsidP="009F0747">
      <w:pPr>
        <w:rPr>
          <w:lang w:val="nl-NL"/>
        </w:rPr>
      </w:pPr>
    </w:p>
    <w:p w14:paraId="24BA6AD7" w14:textId="474BB7F1" w:rsidR="009F0747" w:rsidRPr="009F0747" w:rsidRDefault="009F0747" w:rsidP="009F0747">
      <w:pPr>
        <w:rPr>
          <w:lang w:val="nl-NL"/>
        </w:rPr>
      </w:pPr>
      <w:r>
        <w:rPr>
          <w:lang w:val="nl-NL"/>
        </w:rPr>
        <w:t xml:space="preserve">Als je een klok gemaakt hebt, zul je zien dat deze na een een tijdje de tijd niet meer correct is. Dit komt omdat de Arduino </w:t>
      </w:r>
      <w:r w:rsidR="00B43541">
        <w:rPr>
          <w:lang w:val="nl-NL"/>
        </w:rPr>
        <w:t>vele dingen doet, waardoor de tijd achter gaatlopen. Dit kun je oplossen dmv een RTC(Real Time Clock). Dit shield wordt aan de I2C bus gekoppeld. Er is een library met een code voorbeeld beschikbaar.</w:t>
      </w:r>
    </w:p>
    <w:sectPr w:rsidR="009F0747" w:rsidRPr="009F0747">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573B" w14:textId="77777777" w:rsidR="002757C8" w:rsidRDefault="002757C8" w:rsidP="002654B9">
      <w:r>
        <w:separator/>
      </w:r>
    </w:p>
  </w:endnote>
  <w:endnote w:type="continuationSeparator" w:id="0">
    <w:p w14:paraId="46CB6970" w14:textId="77777777" w:rsidR="002757C8" w:rsidRDefault="002757C8" w:rsidP="0026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C021" w14:textId="1D4E7E6B" w:rsidR="002654B9" w:rsidRPr="002654B9" w:rsidRDefault="002654B9">
    <w:pPr>
      <w:pStyle w:val="Footer"/>
      <w:rPr>
        <w:lang w:val="nl-NL"/>
      </w:rPr>
    </w:pPr>
    <w:r>
      <w:rPr>
        <w:lang w:val="nl-NL"/>
      </w:rPr>
      <w:t>Riekus Bennink  2023 (</w:t>
    </w:r>
    <w:hyperlink r:id="rId1" w:history="1">
      <w:r w:rsidRPr="00751730">
        <w:rPr>
          <w:rStyle w:val="Hyperlink"/>
          <w:lang w:val="nl-NL"/>
        </w:rPr>
        <w:t>http://www.benninksoftware.nl</w:t>
      </w:r>
    </w:hyperlink>
    <w:r>
      <w:rPr>
        <w:lang w:val="nl-NL"/>
      </w:rPr>
      <w:t>)</w:t>
    </w:r>
  </w:p>
  <w:p w14:paraId="0D8AD047" w14:textId="77777777" w:rsidR="002654B9" w:rsidRPr="002654B9" w:rsidRDefault="002654B9">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3D6E" w14:textId="77777777" w:rsidR="002757C8" w:rsidRDefault="002757C8" w:rsidP="002654B9">
      <w:r>
        <w:separator/>
      </w:r>
    </w:p>
  </w:footnote>
  <w:footnote w:type="continuationSeparator" w:id="0">
    <w:p w14:paraId="2619D6FC" w14:textId="77777777" w:rsidR="002757C8" w:rsidRDefault="002757C8" w:rsidP="00265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DB75" w14:textId="41A542B1" w:rsidR="002654B9" w:rsidRDefault="00465B77" w:rsidP="00465B77">
    <w:pPr>
      <w:pStyle w:val="Heading1"/>
      <w:rPr>
        <w:lang w:val="nl-NL"/>
      </w:rPr>
    </w:pPr>
    <w:r>
      <w:rPr>
        <w:noProof/>
        <w:lang w:val="nl-NL"/>
      </w:rPr>
      <mc:AlternateContent>
        <mc:Choice Requires="wps">
          <w:drawing>
            <wp:anchor distT="0" distB="0" distL="114300" distR="114300" simplePos="0" relativeHeight="251659264" behindDoc="0" locked="0" layoutInCell="1" allowOverlap="1" wp14:anchorId="43691A23" wp14:editId="77F9C9AD">
              <wp:simplePos x="0" y="0"/>
              <wp:positionH relativeFrom="column">
                <wp:posOffset>-807720</wp:posOffset>
              </wp:positionH>
              <wp:positionV relativeFrom="paragraph">
                <wp:posOffset>434340</wp:posOffset>
              </wp:positionV>
              <wp:extent cx="7612380" cy="3810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76123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2F91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34.2pt" to="535.8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" strokecolor="#5b9bd5 [3204]" strokeweight=".5pt">
              <v:stroke joinstyle="miter"/>
            </v:line>
          </w:pict>
        </mc:Fallback>
      </mc:AlternateContent>
    </w:r>
    <w:r w:rsidR="002654B9">
      <w:rPr>
        <w:lang w:val="nl-NL"/>
      </w:rPr>
      <w:t xml:space="preserve">Cursus Microprocessoren “AV de Glasbaars” </w:t>
    </w:r>
  </w:p>
  <w:p w14:paraId="1B59EBF6" w14:textId="7DABC4AE" w:rsidR="00465B77" w:rsidRPr="00465B77" w:rsidRDefault="00465B77" w:rsidP="00465B77">
    <w:pP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FF40463"/>
    <w:multiLevelType w:val="hybridMultilevel"/>
    <w:tmpl w:val="E522EA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B9"/>
    <w:rsid w:val="00030EF1"/>
    <w:rsid w:val="000A3D28"/>
    <w:rsid w:val="000D76B2"/>
    <w:rsid w:val="0012007E"/>
    <w:rsid w:val="00126971"/>
    <w:rsid w:val="00170FBD"/>
    <w:rsid w:val="00197AB8"/>
    <w:rsid w:val="001A699C"/>
    <w:rsid w:val="001B12F8"/>
    <w:rsid w:val="001B68B3"/>
    <w:rsid w:val="001E7915"/>
    <w:rsid w:val="001F170E"/>
    <w:rsid w:val="002157AD"/>
    <w:rsid w:val="002654B9"/>
    <w:rsid w:val="002757C8"/>
    <w:rsid w:val="00287E61"/>
    <w:rsid w:val="00404828"/>
    <w:rsid w:val="00465B77"/>
    <w:rsid w:val="004A1C99"/>
    <w:rsid w:val="004A7F06"/>
    <w:rsid w:val="004F040E"/>
    <w:rsid w:val="00523B0D"/>
    <w:rsid w:val="005746FB"/>
    <w:rsid w:val="00645252"/>
    <w:rsid w:val="006A2933"/>
    <w:rsid w:val="006D3D74"/>
    <w:rsid w:val="007F049D"/>
    <w:rsid w:val="0083569A"/>
    <w:rsid w:val="008A573B"/>
    <w:rsid w:val="00900FB2"/>
    <w:rsid w:val="00922BA0"/>
    <w:rsid w:val="009B3F40"/>
    <w:rsid w:val="009F0747"/>
    <w:rsid w:val="00A83716"/>
    <w:rsid w:val="00A9204E"/>
    <w:rsid w:val="00B43541"/>
    <w:rsid w:val="00B74F61"/>
    <w:rsid w:val="00BA75AE"/>
    <w:rsid w:val="00BD36DA"/>
    <w:rsid w:val="00BE3445"/>
    <w:rsid w:val="00BF5D48"/>
    <w:rsid w:val="00C3574F"/>
    <w:rsid w:val="00DE00C9"/>
    <w:rsid w:val="00E47CC9"/>
    <w:rsid w:val="00EE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EF01"/>
  <w15:chartTrackingRefBased/>
  <w15:docId w15:val="{42E29EAE-EC79-4379-A090-5A6FC27C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654B9"/>
    <w:rPr>
      <w:color w:val="605E5C"/>
      <w:shd w:val="clear" w:color="auto" w:fill="E1DFDD"/>
    </w:rPr>
  </w:style>
  <w:style w:type="table" w:styleId="TableGrid">
    <w:name w:val="Table Grid"/>
    <w:basedOn w:val="TableNormal"/>
    <w:uiPriority w:val="39"/>
    <w:rsid w:val="001F1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574F"/>
  </w:style>
  <w:style w:type="paragraph" w:styleId="ListParagraph">
    <w:name w:val="List Paragraph"/>
    <w:basedOn w:val="Normal"/>
    <w:uiPriority w:val="34"/>
    <w:unhideWhenUsed/>
    <w:qFormat/>
    <w:rsid w:val="00A83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6744">
      <w:bodyDiv w:val="1"/>
      <w:marLeft w:val="0"/>
      <w:marRight w:val="0"/>
      <w:marTop w:val="0"/>
      <w:marBottom w:val="0"/>
      <w:divBdr>
        <w:top w:val="none" w:sz="0" w:space="0" w:color="auto"/>
        <w:left w:val="none" w:sz="0" w:space="0" w:color="auto"/>
        <w:bottom w:val="none" w:sz="0" w:space="0" w:color="auto"/>
        <w:right w:val="none" w:sz="0" w:space="0" w:color="auto"/>
      </w:divBdr>
    </w:div>
    <w:div w:id="1545824369">
      <w:bodyDiv w:val="1"/>
      <w:marLeft w:val="0"/>
      <w:marRight w:val="0"/>
      <w:marTop w:val="0"/>
      <w:marBottom w:val="0"/>
      <w:divBdr>
        <w:top w:val="none" w:sz="0" w:space="0" w:color="auto"/>
        <w:left w:val="none" w:sz="0" w:space="0" w:color="auto"/>
        <w:bottom w:val="none" w:sz="0" w:space="0" w:color="auto"/>
        <w:right w:val="none" w:sz="0" w:space="0" w:color="auto"/>
      </w:divBdr>
      <w:divsChild>
        <w:div w:id="727917943">
          <w:marLeft w:val="0"/>
          <w:marRight w:val="0"/>
          <w:marTop w:val="0"/>
          <w:marBottom w:val="0"/>
          <w:divBdr>
            <w:top w:val="none" w:sz="0" w:space="0" w:color="auto"/>
            <w:left w:val="none" w:sz="0" w:space="0" w:color="auto"/>
            <w:bottom w:val="none" w:sz="0" w:space="0" w:color="auto"/>
            <w:right w:val="none" w:sz="0" w:space="0" w:color="auto"/>
          </w:divBdr>
          <w:divsChild>
            <w:div w:id="21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customXml" Target="ink/ink3.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customXml" Target="ink/ink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customXml" Target="ink/ink8.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customXml" Target="ink/ink7.xml"/><Relationship Id="rId28"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nl.wikipedia.org/wiki/I%C2%B2C-bus"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benninksoftwar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80896E47-9EF1-4D5E-890A-D522AE5620CB%7d\%7bE9C11D46-9282-4890-9901-B06B07E23C94%7dtf02786999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9T13:10:32.8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1887 171,'0'-1,"0"0,-1 1,1-1,0 0,-1 1,1-1,0 1,-1-1,1 1,-1-1,1 1,-1-1,1 1,-1-1,1 1,-1 0,1-1,-1 1,0 0,1-1,-1 1,1 0,-1 0,0 0,1 0,-1-1,0 1,1 0,-1 0,0 0,1 0,-1 1,0-1,1 0,-1 0,0 0,0 1,-29 6,7 4,1 1,1 0,0 2,1 0,1 1,0 1,1 1,-24 28,3 3,2 2,-38 66,68-103,-25 38,3 2,1 0,-32 95,-55 142,79-212,4 1,-38 141,38-75,-47 238,71-332,2-11,-1 0,-13 38,16-65,-1 0,0-1,-1 0,-1 0,0 0,0-1,-1 0,-1 0,0-1,-10 10,-33 22,-3-2,-101 56,95-61,2 2,-87 72,124-90,0 2,2 0,1 1,0 1,2 1,1 0,1 2,1 0,1 0,1 1,1 0,2 1,1 1,1-1,-6 59,15 89,1-133,-2 1,-1-1,-3 1,-10 56,-7-2,4 0,5 0,1 167,15-137,24 146,-14-186,4 0,46 127,-50-178,1-2,2 0,2-1,1-1,34 41,142 139,-100-120,4-4,4-4,164 100,-184-135,2-3,2-5,1-3,2-4,137 32,-181-59,1-2,1-2,79-3,-53-2,0 6,0 4,0 2,91 27,49 8,-115-35,1-4,129-8,-83-2,-72 4,148-7,-197 4,-1-2,1-2,-1 0,0-1,0-2,29-13,-8 1,98-29,89-12,-72 22,-136 32,0-1,-1-1,0-1,0-1,-1-1,-1-1,0-2,35-30,-39 30,-8 6,1 1,-2-1,1-1,-2 0,1 0,-1-1,-1-1,12-22,133-348,-129 315,24-113,-42 137,2-52,-6 54,-1 38,-1 0,1 1,-1-1,1 0,0 1,1-1,-1 1,1-1,-1 1,1 0,0-1,0 1,0 0,4-3,1-1,1 0,0 1,15-10,-17 13,-1 0,1 0,-1-1,0 0,0 0,0 0,-1-1,0 0,1 0,-2 0,1 0,-1 0,1-1,2-7,-1-12,0 0,-2 0,-1 0,-1 0,-1 0,-5-34,2-10,3-221,-3-90,-2 319,-4-1,-2 1,-23-70,5 13,15 55,-32-86,4 50,-5 1,-61-94,94 169,0 0,2-1,0 0,2-1,-12-43,6 11,-32-73,10 28,31 81,2 0,1 0,0 0,0-36,6-90,1 54,-3-430,-1 512,0-1,-1 1,-1 0,1 0,-2 0,0 0,0 0,-7-11,5 10,1 0,0 0,1 0,0 0,1-1,-2-15,4 5,-1 0,-1 0,0 1,-2-1,-1 1,-1 0,-10-22,-26-58,21 49,-29-52,-38-75,84 171,0 0,-1 0,-1 0,1 1,-1 0,-1 0,0 1,0 0,0 0,-1 1,0 0,0 0,0 1,-14-5,1 1,-1 1,0 1,0 1,0 2,-35-4,-120 4,123 5,0-2,-75-12,-77-40,12 3,90 30,-121-26,198 36,0-1,0-1,1-1,-39-26,-37-18,6 13,-192-59,275 99,0 1,1 1,-2 0,1 1,0 1,0 0,0 1,0 0,-21 6,25-5,0 1,0 1,1-1,-1 2,1-1,0 1,1 0,-1 1,1 0,0 1,1 0,-1 0,-10 14,4-2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9T13:10:36.8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9T13:32:01.1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9T13:31:58.6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trace contextRef="#ctx0" brushRef="#br0" timeOffset="328.04">1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9T13:31:57.7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9T13:31:53.62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9T13:31:52.3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9T13:31:47.2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1103 172,'-100'-2,"36"-1,-109 11,115 4,1 3,0 1,1 4,-76 36,88-33,1 2,-73 56,75-51,35-25,0 0,0 0,1 1,0 0,0 0,0 0,1 1,0-1,-6 13,0 6,-11 40,-2 3,12-31,1 1,1 0,3 1,-4 65,9-85,-2 2,2 0,1 1,0-1,2 1,0-1,6 24,-6-38,0-1,0 1,1-1,0 0,0 0,1 0,-1 0,1 0,1-1,-1 1,1-1,0 0,0-1,0 1,1-1,-1 0,1 0,0-1,0 0,1 0,-1 0,11 2,183 42,-124-31,1-4,0-3,144-2,574-7,-755 2,-1 2,0 1,53 16,-54-11,1-2,-1-2,60 3,959-11,-1044 1,-1 0,1 0,-1-1,0-1,0 0,0-1,0 0,0-1,-1 0,0 0,0-1,0-1,-1 0,0-1,14-13,-11 8,-1 0,-1-1,0 0,-1 0,-1-1,0-1,-1 0,0 0,-2 0,8-27,-2-2,-2 13,-2 0,-1 0,-1 0,1-54,-7 44,-5-104,2 127,0-1,-1 1,0 0,-2 1,-12-28,6 20,-1-1,-2 2,0 0,-2 1,0 1,-2 0,-1 2,0 0,-2 1,-28-21,11 15,-1 2,-1 2,-56-23,27 17,-1 2,-135-28,80 37,-2 4,-169 7,218 6,-4 0,-106 14,144-10,-53-1,71-4,0 2,0 0,0 2,1 1,-1 0,-38 14,-91 36,129-47,0-1,0-2,0 0,-29-1,32-2,-45 9,63-9,-15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{E9C11D46-9282-4890-9901-B06B07E23C94}tf02786999_win32.dotx</Template>
  <TotalTime>351</TotalTime>
  <Pages>1</Pages>
  <Words>209</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Riekus Bennink</cp:lastModifiedBy>
  <cp:revision>13</cp:revision>
  <dcterms:created xsi:type="dcterms:W3CDTF">2022-11-25T10:16:00Z</dcterms:created>
  <dcterms:modified xsi:type="dcterms:W3CDTF">2022-11-29T14:24:00Z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