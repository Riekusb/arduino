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3E57" w14:textId="09FA10C1" w:rsidR="00A9204E" w:rsidRDefault="002654B9" w:rsidP="002654B9">
      <w:pPr>
        <w:pStyle w:val="Heading1"/>
        <w:rPr>
          <w:lang w:val="nl-NL"/>
        </w:rPr>
      </w:pPr>
      <w:r>
        <w:rPr>
          <w:lang w:val="nl-NL"/>
        </w:rPr>
        <w:t>Inleiding</w:t>
      </w:r>
    </w:p>
    <w:p w14:paraId="5961779B" w14:textId="49FDDEB4" w:rsidR="002654B9" w:rsidRDefault="002654B9" w:rsidP="002654B9">
      <w:pPr>
        <w:rPr>
          <w:lang w:val="nl-NL"/>
        </w:rPr>
      </w:pPr>
      <w:r>
        <w:rPr>
          <w:lang w:val="nl-NL"/>
        </w:rPr>
        <w:t xml:space="preserve">Computers zijn niet meer weg te denken in onze maatschappij. De eerste computers werden in de tweede wereld oorlog gemaakt om de Duitse codes te kraken. De eerste computers </w:t>
      </w:r>
      <w:r w:rsidR="008A573B">
        <w:rPr>
          <w:lang w:val="nl-NL"/>
        </w:rPr>
        <w:t xml:space="preserve"> voor de consument kwamen rond 1981 op de markt. Dit was de ZX81 met 1kB geheugen. Daarna volgde de commodore 64 computer met 64 Kb geheugen.</w:t>
      </w:r>
    </w:p>
    <w:p w14:paraId="3DA5BB86" w14:textId="08F86F94" w:rsidR="008A573B" w:rsidRDefault="008A573B" w:rsidP="002654B9">
      <w:pPr>
        <w:rPr>
          <w:lang w:val="nl-NL"/>
        </w:rPr>
      </w:pPr>
      <w:r>
        <w:rPr>
          <w:noProof/>
        </w:rPr>
        <w:drawing>
          <wp:anchor distT="0" distB="0" distL="114300" distR="114300" simplePos="0" relativeHeight="251658240" behindDoc="1" locked="0" layoutInCell="1" allowOverlap="1" wp14:anchorId="73947978" wp14:editId="2A5BFD1D">
            <wp:simplePos x="0" y="0"/>
            <wp:positionH relativeFrom="column">
              <wp:posOffset>2407920</wp:posOffset>
            </wp:positionH>
            <wp:positionV relativeFrom="page">
              <wp:posOffset>2087880</wp:posOffset>
            </wp:positionV>
            <wp:extent cx="3487420" cy="2207260"/>
            <wp:effectExtent l="0" t="0" r="0" b="2540"/>
            <wp:wrapNone/>
            <wp:docPr id="2" name="Picture 2" descr="Commodo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dore 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7420" cy="2207260"/>
                    </a:xfrm>
                    <a:prstGeom prst="rect">
                      <a:avLst/>
                    </a:prstGeom>
                    <a:noFill/>
                    <a:ln>
                      <a:noFill/>
                    </a:ln>
                  </pic:spPr>
                </pic:pic>
              </a:graphicData>
            </a:graphic>
          </wp:anchor>
        </w:drawing>
      </w:r>
      <w:r>
        <w:rPr>
          <w:noProof/>
        </w:rPr>
        <w:drawing>
          <wp:inline distT="0" distB="0" distL="0" distR="0" wp14:anchorId="64781BB2" wp14:editId="774FEFA7">
            <wp:extent cx="2748367"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1120" cy="2036326"/>
                    </a:xfrm>
                    <a:prstGeom prst="rect">
                      <a:avLst/>
                    </a:prstGeom>
                    <a:noFill/>
                    <a:ln>
                      <a:noFill/>
                    </a:ln>
                  </pic:spPr>
                </pic:pic>
              </a:graphicData>
            </a:graphic>
          </wp:inline>
        </w:drawing>
      </w:r>
    </w:p>
    <w:p w14:paraId="3022D3C6" w14:textId="77777777" w:rsidR="008A573B" w:rsidRDefault="008A573B" w:rsidP="002654B9">
      <w:pPr>
        <w:rPr>
          <w:lang w:val="nl-NL"/>
        </w:rPr>
      </w:pPr>
    </w:p>
    <w:p w14:paraId="02EDF3FD" w14:textId="1102637C" w:rsidR="002654B9" w:rsidRDefault="008A573B" w:rsidP="002654B9">
      <w:pPr>
        <w:rPr>
          <w:lang w:val="nl-NL"/>
        </w:rPr>
      </w:pPr>
      <w:r>
        <w:rPr>
          <w:lang w:val="nl-NL"/>
        </w:rPr>
        <w:t xml:space="preserve">De laatste computer werd veel gebruikt om spellen  te (in kleur) spelen. De monitor was een televisie. </w:t>
      </w:r>
    </w:p>
    <w:p w14:paraId="44470FD0" w14:textId="367FCA98" w:rsidR="002654B9" w:rsidRDefault="0012007E" w:rsidP="002654B9">
      <w:pPr>
        <w:rPr>
          <w:lang w:val="nl-NL"/>
        </w:rPr>
      </w:pPr>
      <w:r>
        <w:rPr>
          <w:lang w:val="nl-NL"/>
        </w:rPr>
        <w:t xml:space="preserve">Later kwamen de eerste PC (Personal Computer) van IBM op de markt, De prijzen van deze computers was nog vrij hoog voor de consument. De geschiedenis van de computer kun op </w:t>
      </w:r>
      <w:hyperlink r:id="rId12" w:history="1">
        <w:r w:rsidR="002654B9" w:rsidRPr="008A573B">
          <w:rPr>
            <w:rStyle w:val="Hyperlink"/>
            <w:lang w:val="nl-NL"/>
          </w:rPr>
          <w:t xml:space="preserve">Geschiedenis van de </w:t>
        </w:r>
        <w:r w:rsidR="002654B9" w:rsidRPr="008A573B">
          <w:rPr>
            <w:rStyle w:val="Hyperlink"/>
            <w:lang w:val="nl-NL"/>
          </w:rPr>
          <w:t>c</w:t>
        </w:r>
        <w:r w:rsidR="002654B9" w:rsidRPr="008A573B">
          <w:rPr>
            <w:rStyle w:val="Hyperlink"/>
            <w:lang w:val="nl-NL"/>
          </w:rPr>
          <w:t>omputer - Wikipedia</w:t>
        </w:r>
      </w:hyperlink>
      <w:r w:rsidRPr="0012007E">
        <w:rPr>
          <w:lang w:val="nl-NL"/>
        </w:rPr>
        <w:t xml:space="preserve"> </w:t>
      </w:r>
      <w:r>
        <w:rPr>
          <w:lang w:val="nl-NL"/>
        </w:rPr>
        <w:t>lezen.</w:t>
      </w:r>
    </w:p>
    <w:p w14:paraId="6B3087E1" w14:textId="38005E14" w:rsidR="0012007E" w:rsidRDefault="0012007E" w:rsidP="002654B9">
      <w:pPr>
        <w:rPr>
          <w:lang w:val="nl-NL"/>
        </w:rPr>
      </w:pPr>
    </w:p>
    <w:p w14:paraId="0125FA17" w14:textId="01274881" w:rsidR="0012007E" w:rsidRDefault="0012007E" w:rsidP="002654B9">
      <w:pPr>
        <w:rPr>
          <w:lang w:val="nl-NL"/>
        </w:rPr>
      </w:pPr>
      <w:r>
        <w:rPr>
          <w:lang w:val="nl-NL"/>
        </w:rPr>
        <w:t>De huidige computers zijn veel sneller en hebben veel meer geheugen. De komst van het internet heeft de ontwikkeling (meer vraag) versneld en verkleind tot een telefoon.</w:t>
      </w:r>
    </w:p>
    <w:p w14:paraId="5B1536A2" w14:textId="22C916D0" w:rsidR="0012007E" w:rsidRDefault="0012007E" w:rsidP="002654B9">
      <w:pPr>
        <w:rPr>
          <w:lang w:val="nl-NL"/>
        </w:rPr>
      </w:pPr>
    </w:p>
    <w:p w14:paraId="177CDFF7" w14:textId="360832EA" w:rsidR="0012007E" w:rsidRDefault="0012007E" w:rsidP="002654B9">
      <w:pPr>
        <w:rPr>
          <w:lang w:val="nl-NL"/>
        </w:rPr>
      </w:pPr>
      <w:r>
        <w:rPr>
          <w:lang w:val="nl-NL"/>
        </w:rPr>
        <w:t>Omdat we steeds meer een kleinere computer chips kunnen, waarbij de Nederlandse ASML een grote rol speelt, zagen  de eerste microprocessoren het licht. Deze kleine computers kunnen worden ingezet voor proces besturing en bewaking.</w:t>
      </w:r>
    </w:p>
    <w:p w14:paraId="73961106" w14:textId="11849555" w:rsidR="0012007E" w:rsidRDefault="0012007E" w:rsidP="002654B9">
      <w:pPr>
        <w:rPr>
          <w:lang w:val="nl-NL"/>
        </w:rPr>
      </w:pPr>
    </w:p>
    <w:p w14:paraId="26618B83" w14:textId="17F74614" w:rsidR="00B74F61" w:rsidRDefault="00B74F61" w:rsidP="002654B9">
      <w:pPr>
        <w:rPr>
          <w:lang w:val="nl-NL"/>
        </w:rPr>
      </w:pPr>
      <w:r>
        <w:rPr>
          <w:lang w:val="nl-NL"/>
        </w:rPr>
        <w:t xml:space="preserve">Wij gaan ons richten </w:t>
      </w:r>
      <w:r w:rsidR="007F049D">
        <w:rPr>
          <w:lang w:val="nl-NL"/>
        </w:rPr>
        <w:t xml:space="preserve">op een </w:t>
      </w:r>
      <w:proofErr w:type="spellStart"/>
      <w:r w:rsidR="007F049D">
        <w:rPr>
          <w:lang w:val="nl-NL"/>
        </w:rPr>
        <w:t>Arduino</w:t>
      </w:r>
      <w:proofErr w:type="spellEnd"/>
      <w:r w:rsidR="007F049D">
        <w:rPr>
          <w:lang w:val="nl-NL"/>
        </w:rPr>
        <w:t xml:space="preserve"> computer board. Dit board is special  ontwikkeld voor de hobbyist. Er is op het internet genoeg te vinden over  dit board. De officiële site kun op de  </w:t>
      </w:r>
      <w:hyperlink r:id="rId13" w:history="1">
        <w:proofErr w:type="spellStart"/>
        <w:r w:rsidR="007F049D" w:rsidRPr="007F049D">
          <w:rPr>
            <w:rStyle w:val="Hyperlink"/>
            <w:lang w:val="nl-NL"/>
          </w:rPr>
          <w:t>Arduino</w:t>
        </w:r>
        <w:proofErr w:type="spellEnd"/>
        <w:r w:rsidR="007F049D" w:rsidRPr="007F049D">
          <w:rPr>
            <w:rStyle w:val="Hyperlink"/>
            <w:lang w:val="nl-NL"/>
          </w:rPr>
          <w:t xml:space="preserve"> - Home</w:t>
        </w:r>
      </w:hyperlink>
      <w:r w:rsidR="007F049D" w:rsidRPr="007F049D">
        <w:rPr>
          <w:lang w:val="nl-NL"/>
        </w:rPr>
        <w:t xml:space="preserve"> site v</w:t>
      </w:r>
      <w:r w:rsidR="007F049D">
        <w:rPr>
          <w:lang w:val="nl-NL"/>
        </w:rPr>
        <w:t xml:space="preserve">inden. De processor die hier gebruikt wordt is de ATMEGA 328p. Deze microprocessor heeft alle benodigde computer logica in zich(Processor ,geheugen </w:t>
      </w:r>
      <w:proofErr w:type="spellStart"/>
      <w:r w:rsidR="007F049D">
        <w:rPr>
          <w:lang w:val="nl-NL"/>
        </w:rPr>
        <w:t>etc</w:t>
      </w:r>
      <w:proofErr w:type="spellEnd"/>
      <w:r w:rsidR="007F049D">
        <w:rPr>
          <w:lang w:val="nl-NL"/>
        </w:rPr>
        <w:t>)</w:t>
      </w:r>
    </w:p>
    <w:p w14:paraId="4B7D6327" w14:textId="69A75B2F" w:rsidR="007F049D" w:rsidRDefault="007F049D" w:rsidP="002654B9">
      <w:pPr>
        <w:rPr>
          <w:lang w:val="nl-NL"/>
        </w:rPr>
      </w:pPr>
    </w:p>
    <w:p w14:paraId="5462181A" w14:textId="413D944E" w:rsidR="007F049D" w:rsidRDefault="007F049D" w:rsidP="002654B9">
      <w:pPr>
        <w:rPr>
          <w:lang w:val="nl-NL"/>
        </w:rPr>
      </w:pPr>
      <w:r>
        <w:rPr>
          <w:lang w:val="nl-NL"/>
        </w:rPr>
        <w:t xml:space="preserve">Om een </w:t>
      </w:r>
      <w:proofErr w:type="spellStart"/>
      <w:r>
        <w:rPr>
          <w:lang w:val="nl-NL"/>
        </w:rPr>
        <w:t>Arduino</w:t>
      </w:r>
      <w:proofErr w:type="spellEnd"/>
      <w:r>
        <w:rPr>
          <w:lang w:val="nl-NL"/>
        </w:rPr>
        <w:t xml:space="preserve"> te programmeren hebben we een programma nodig die onze commando’s omzetten in een begrijpelijke nullen en enen en te zorgen dat deze enen en nullen in het geheugen komt van onze ATMEGA 328p kont.</w:t>
      </w:r>
    </w:p>
    <w:p w14:paraId="726F5B23" w14:textId="0D860021" w:rsidR="007F049D" w:rsidRDefault="007F049D" w:rsidP="002654B9">
      <w:pPr>
        <w:rPr>
          <w:lang w:val="nl-NL"/>
        </w:rPr>
      </w:pPr>
      <w:r>
        <w:rPr>
          <w:lang w:val="nl-NL"/>
        </w:rPr>
        <w:t xml:space="preserve">Zo’n omgeving wordt ook wel een </w:t>
      </w:r>
      <w:r w:rsidR="001A699C">
        <w:rPr>
          <w:lang w:val="nl-NL"/>
        </w:rPr>
        <w:t>“</w:t>
      </w:r>
      <w:proofErr w:type="spellStart"/>
      <w:r w:rsidR="001A699C">
        <w:rPr>
          <w:lang w:val="nl-NL"/>
        </w:rPr>
        <w:t>Integrated</w:t>
      </w:r>
      <w:proofErr w:type="spellEnd"/>
      <w:r w:rsidR="001A699C">
        <w:rPr>
          <w:lang w:val="nl-NL"/>
        </w:rPr>
        <w:t xml:space="preserve"> Development Environment” of we IDE genoemd.</w:t>
      </w:r>
    </w:p>
    <w:p w14:paraId="68BFAE87" w14:textId="04E13FAE" w:rsidR="001A699C" w:rsidRDefault="001A699C" w:rsidP="002654B9">
      <w:pPr>
        <w:rPr>
          <w:lang w:val="nl-NL"/>
        </w:rPr>
      </w:pPr>
      <w:r>
        <w:rPr>
          <w:lang w:val="nl-NL"/>
        </w:rPr>
        <w:t xml:space="preserve">De </w:t>
      </w:r>
      <w:proofErr w:type="spellStart"/>
      <w:r>
        <w:rPr>
          <w:lang w:val="nl-NL"/>
        </w:rPr>
        <w:t>Arduino</w:t>
      </w:r>
      <w:proofErr w:type="spellEnd"/>
      <w:r>
        <w:rPr>
          <w:lang w:val="nl-NL"/>
        </w:rPr>
        <w:t xml:space="preserve"> IDE kun je op </w:t>
      </w:r>
      <w:hyperlink r:id="rId14" w:history="1">
        <w:r w:rsidRPr="001A699C">
          <w:rPr>
            <w:rStyle w:val="Hyperlink"/>
            <w:lang w:val="nl-NL"/>
          </w:rPr>
          <w:t xml:space="preserve">Software | </w:t>
        </w:r>
        <w:proofErr w:type="spellStart"/>
        <w:r w:rsidRPr="001A699C">
          <w:rPr>
            <w:rStyle w:val="Hyperlink"/>
            <w:lang w:val="nl-NL"/>
          </w:rPr>
          <w:t>Arduino</w:t>
        </w:r>
        <w:proofErr w:type="spellEnd"/>
      </w:hyperlink>
      <w:r w:rsidRPr="001A699C">
        <w:rPr>
          <w:lang w:val="nl-NL"/>
        </w:rPr>
        <w:t xml:space="preserve"> </w:t>
      </w:r>
      <w:r>
        <w:rPr>
          <w:lang w:val="nl-NL"/>
        </w:rPr>
        <w:t>downloaden en installeren.</w:t>
      </w:r>
    </w:p>
    <w:p w14:paraId="5054AC29" w14:textId="5B5D7257" w:rsidR="000D76B2" w:rsidRDefault="000D76B2" w:rsidP="002654B9">
      <w:pPr>
        <w:rPr>
          <w:lang w:val="nl-NL"/>
        </w:rPr>
      </w:pPr>
    </w:p>
    <w:p w14:paraId="2AF85E74" w14:textId="154C62BB" w:rsidR="000D76B2" w:rsidRDefault="000D76B2" w:rsidP="002654B9">
      <w:pPr>
        <w:rPr>
          <w:lang w:val="nl-NL"/>
        </w:rPr>
      </w:pPr>
    </w:p>
    <w:p w14:paraId="2E746A90" w14:textId="4328ECDB" w:rsidR="000D76B2" w:rsidRDefault="000D76B2">
      <w:pPr>
        <w:rPr>
          <w:lang w:val="nl-NL"/>
        </w:rPr>
      </w:pPr>
      <w:r>
        <w:rPr>
          <w:lang w:val="nl-NL"/>
        </w:rPr>
        <w:br w:type="page"/>
      </w:r>
    </w:p>
    <w:p w14:paraId="14135F88" w14:textId="2B1F0EF5" w:rsidR="000D76B2" w:rsidRDefault="000D76B2" w:rsidP="000D76B2">
      <w:pPr>
        <w:pStyle w:val="Heading1"/>
        <w:rPr>
          <w:lang w:val="nl-NL"/>
        </w:rPr>
      </w:pPr>
      <w:r>
        <w:rPr>
          <w:lang w:val="nl-NL"/>
        </w:rPr>
        <w:lastRenderedPageBreak/>
        <w:t>Enen en nullen</w:t>
      </w:r>
    </w:p>
    <w:p w14:paraId="5AFCE672" w14:textId="5182FC58" w:rsidR="000D76B2" w:rsidRDefault="000D76B2" w:rsidP="000D76B2">
      <w:pPr>
        <w:rPr>
          <w:lang w:val="nl-NL"/>
        </w:rPr>
      </w:pPr>
    </w:p>
    <w:p w14:paraId="2917A612" w14:textId="3E31A886" w:rsidR="000D76B2" w:rsidRDefault="000D76B2" w:rsidP="000D76B2">
      <w:pPr>
        <w:rPr>
          <w:lang w:val="nl-NL"/>
        </w:rPr>
      </w:pPr>
      <w:r>
        <w:rPr>
          <w:lang w:val="nl-NL"/>
        </w:rPr>
        <w:t>Wij als mensen tellen van  0 tot 9 , we hebben daar de volgende symbolen voor</w:t>
      </w:r>
    </w:p>
    <w:p w14:paraId="121AE776" w14:textId="6A1F937B" w:rsidR="000D76B2" w:rsidRDefault="000D76B2" w:rsidP="000D76B2">
      <w:pPr>
        <w:rPr>
          <w:lang w:val="nl-NL"/>
        </w:rPr>
      </w:pPr>
      <w:r>
        <w:rPr>
          <w:lang w:val="nl-NL"/>
        </w:rPr>
        <w:t>0,1,2,3,4,5,6,7,8,9 voor 10 hebben we geen symbool meer, maar een 1 en de 0 en noemen Tien(10)</w:t>
      </w:r>
    </w:p>
    <w:p w14:paraId="5869B7C3" w14:textId="3D4CA663" w:rsidR="000D76B2" w:rsidRPr="000D76B2" w:rsidRDefault="000D76B2" w:rsidP="000D76B2">
      <w:pPr>
        <w:rPr>
          <w:lang w:val="nl-NL"/>
        </w:rPr>
      </w:pPr>
      <w:r>
        <w:rPr>
          <w:lang w:val="nl-NL"/>
        </w:rPr>
        <w:t>Dit getallen stelsel noemen we het decimale getallen stelsel.</w:t>
      </w:r>
    </w:p>
    <w:p w14:paraId="7158982F" w14:textId="6ED3284D" w:rsidR="001A699C" w:rsidRDefault="001A699C" w:rsidP="002654B9">
      <w:pPr>
        <w:rPr>
          <w:lang w:val="nl-NL"/>
        </w:rPr>
      </w:pPr>
    </w:p>
    <w:p w14:paraId="5535DF82" w14:textId="0CF8A2E0" w:rsidR="0012007E" w:rsidRDefault="00BF5D48" w:rsidP="002654B9">
      <w:pPr>
        <w:rPr>
          <w:lang w:val="nl-NL"/>
        </w:rPr>
      </w:pPr>
      <w:r>
        <w:rPr>
          <w:lang w:val="nl-NL"/>
        </w:rPr>
        <w:t>Computers bestaan uit elektronische schakelingen en de enige wat je met elektronische schakelingen kunt doen door je kijken “er is spanning” of “er is geen spanning).</w:t>
      </w:r>
    </w:p>
    <w:p w14:paraId="398D3495" w14:textId="305C87E8" w:rsidR="00BF5D48" w:rsidRDefault="00BF5D48" w:rsidP="002654B9">
      <w:pPr>
        <w:rPr>
          <w:lang w:val="nl-NL"/>
        </w:rPr>
      </w:pPr>
      <w:r>
        <w:rPr>
          <w:lang w:val="nl-NL"/>
        </w:rPr>
        <w:t>Dit betekend dus dat het getallen stelsel van een computer bestaat uit 0,1.</w:t>
      </w:r>
    </w:p>
    <w:p w14:paraId="68D69D6E" w14:textId="02BBE8B6" w:rsidR="00BF5D48" w:rsidRDefault="00BF5D48" w:rsidP="002654B9">
      <w:pPr>
        <w:rPr>
          <w:lang w:val="nl-NL"/>
        </w:rPr>
      </w:pPr>
      <w:r>
        <w:rPr>
          <w:lang w:val="nl-NL"/>
        </w:rPr>
        <w:t>Het tellen gaat dus 0,1 -&gt; 10,11-&gt; 100  etc.</w:t>
      </w:r>
      <w:r w:rsidR="002157AD">
        <w:rPr>
          <w:lang w:val="nl-NL"/>
        </w:rPr>
        <w:t xml:space="preserve"> Dit getallen stelsel wordt ook wel het binaire (2)getallen stelsel genoemd</w:t>
      </w:r>
    </w:p>
    <w:p w14:paraId="554C5D22" w14:textId="176A6111" w:rsidR="00BF5D48" w:rsidRDefault="00BF5D48" w:rsidP="002654B9">
      <w:pPr>
        <w:rPr>
          <w:lang w:val="nl-NL"/>
        </w:rPr>
      </w:pPr>
    </w:p>
    <w:p w14:paraId="671A7E99" w14:textId="69F74D32" w:rsidR="002157AD" w:rsidRDefault="002157AD" w:rsidP="002654B9">
      <w:pPr>
        <w:rPr>
          <w:lang w:val="nl-NL"/>
        </w:rPr>
      </w:pPr>
      <w:r>
        <w:rPr>
          <w:lang w:val="nl-NL"/>
        </w:rPr>
        <w:t>Andere getallen stelsel zijn bij voorbeeld het Octale stelsel(0,1,2,3,4,5,6,7</w:t>
      </w:r>
      <w:r w:rsidRPr="002157AD">
        <w:rPr>
          <w:lang w:val="nl-NL"/>
        </w:rPr>
        <w:sym w:font="Wingdings" w:char="F0E0"/>
      </w:r>
      <w:r>
        <w:rPr>
          <w:lang w:val="nl-NL"/>
        </w:rPr>
        <w:t xml:space="preserve">10 </w:t>
      </w:r>
      <w:proofErr w:type="spellStart"/>
      <w:r>
        <w:rPr>
          <w:lang w:val="nl-NL"/>
        </w:rPr>
        <w:t>oct</w:t>
      </w:r>
      <w:proofErr w:type="spellEnd"/>
      <w:r>
        <w:rPr>
          <w:lang w:val="nl-NL"/>
        </w:rPr>
        <w:t xml:space="preserve">) en het Hexadecimale stelsel (0,1,2,3,4,5,6,7,8,9,A,B,D,C,E,F-&gt; 10 </w:t>
      </w:r>
      <w:proofErr w:type="spellStart"/>
      <w:r>
        <w:rPr>
          <w:lang w:val="nl-NL"/>
        </w:rPr>
        <w:t>hex</w:t>
      </w:r>
      <w:proofErr w:type="spellEnd"/>
      <w:r>
        <w:rPr>
          <w:lang w:val="nl-NL"/>
        </w:rPr>
        <w:t>)</w:t>
      </w:r>
    </w:p>
    <w:p w14:paraId="76A93071" w14:textId="38A2F693" w:rsidR="002157AD" w:rsidRDefault="002157AD" w:rsidP="002654B9">
      <w:pPr>
        <w:rPr>
          <w:lang w:val="nl-NL"/>
        </w:rPr>
      </w:pPr>
      <w:r>
        <w:rPr>
          <w:lang w:val="nl-NL"/>
        </w:rPr>
        <w:t>Verder op vertel er wat meer over.</w:t>
      </w:r>
    </w:p>
    <w:p w14:paraId="5EDA3294" w14:textId="73D3350C" w:rsidR="002157AD" w:rsidRDefault="002157AD" w:rsidP="002654B9">
      <w:pPr>
        <w:rPr>
          <w:lang w:val="nl-NL"/>
        </w:rPr>
      </w:pPr>
    </w:p>
    <w:p w14:paraId="08A71309" w14:textId="5E4A0C9B" w:rsidR="002157AD" w:rsidRDefault="002157AD" w:rsidP="002157AD">
      <w:pPr>
        <w:pStyle w:val="Heading1"/>
        <w:rPr>
          <w:lang w:val="nl-NL"/>
        </w:rPr>
      </w:pPr>
      <w:r>
        <w:rPr>
          <w:lang w:val="nl-NL"/>
        </w:rPr>
        <w:t>Bits/Byte</w:t>
      </w:r>
    </w:p>
    <w:p w14:paraId="59D27398" w14:textId="2DC7C628" w:rsidR="002157AD" w:rsidRDefault="002157AD" w:rsidP="002157AD">
      <w:pPr>
        <w:rPr>
          <w:lang w:val="nl-NL"/>
        </w:rPr>
      </w:pPr>
      <w:r>
        <w:rPr>
          <w:lang w:val="nl-NL"/>
        </w:rPr>
        <w:t xml:space="preserve">Een bit  kan </w:t>
      </w:r>
      <w:r w:rsidR="001F170E">
        <w:rPr>
          <w:lang w:val="nl-NL"/>
        </w:rPr>
        <w:t>een</w:t>
      </w:r>
      <w:r>
        <w:rPr>
          <w:lang w:val="nl-NL"/>
        </w:rPr>
        <w:t xml:space="preserve"> waarde</w:t>
      </w:r>
      <w:r w:rsidR="001F170E">
        <w:rPr>
          <w:lang w:val="nl-NL"/>
        </w:rPr>
        <w:t xml:space="preserve"> </w:t>
      </w:r>
      <w:r>
        <w:rPr>
          <w:lang w:val="nl-NL"/>
        </w:rPr>
        <w:t xml:space="preserve"> 1 of 0 zijn</w:t>
      </w:r>
      <w:r w:rsidR="001F170E">
        <w:rPr>
          <w:lang w:val="nl-NL"/>
        </w:rPr>
        <w:t>.</w:t>
      </w:r>
    </w:p>
    <w:p w14:paraId="6409C518" w14:textId="4099D449" w:rsidR="001F170E" w:rsidRDefault="001F170E" w:rsidP="002157AD">
      <w:pPr>
        <w:rPr>
          <w:lang w:val="nl-NL"/>
        </w:rPr>
      </w:pPr>
      <w:r>
        <w:rPr>
          <w:lang w:val="nl-NL"/>
        </w:rPr>
        <w:t>Een Byte bestaat uit 8 bits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tblGrid>
      <w:tr w:rsidR="001F170E" w14:paraId="56EDC9F2" w14:textId="77777777" w:rsidTr="001F170E">
        <w:tc>
          <w:tcPr>
            <w:tcW w:w="1038" w:type="dxa"/>
          </w:tcPr>
          <w:p w14:paraId="0227525C" w14:textId="14F2D380" w:rsidR="001F170E" w:rsidRDefault="001F170E" w:rsidP="002157AD">
            <w:pPr>
              <w:rPr>
                <w:lang w:val="nl-NL"/>
              </w:rPr>
            </w:pPr>
            <w:r>
              <w:rPr>
                <w:lang w:val="nl-NL"/>
              </w:rPr>
              <w:t>Bit 7</w:t>
            </w:r>
          </w:p>
        </w:tc>
        <w:tc>
          <w:tcPr>
            <w:tcW w:w="1039" w:type="dxa"/>
          </w:tcPr>
          <w:p w14:paraId="398F43E7" w14:textId="23C47887" w:rsidR="001F170E" w:rsidRDefault="001F170E" w:rsidP="002157AD">
            <w:pPr>
              <w:rPr>
                <w:lang w:val="nl-NL"/>
              </w:rPr>
            </w:pPr>
            <w:r>
              <w:rPr>
                <w:lang w:val="nl-NL"/>
              </w:rPr>
              <w:t>Bit 6</w:t>
            </w:r>
          </w:p>
        </w:tc>
        <w:tc>
          <w:tcPr>
            <w:tcW w:w="1039" w:type="dxa"/>
          </w:tcPr>
          <w:p w14:paraId="482CBC67" w14:textId="092169F2" w:rsidR="001F170E" w:rsidRDefault="001F170E" w:rsidP="002157AD">
            <w:pPr>
              <w:rPr>
                <w:lang w:val="nl-NL"/>
              </w:rPr>
            </w:pPr>
            <w:r>
              <w:rPr>
                <w:lang w:val="nl-NL"/>
              </w:rPr>
              <w:t>Bit 5</w:t>
            </w:r>
          </w:p>
        </w:tc>
        <w:tc>
          <w:tcPr>
            <w:tcW w:w="1039" w:type="dxa"/>
          </w:tcPr>
          <w:p w14:paraId="774490D5" w14:textId="66EBD8AC" w:rsidR="001F170E" w:rsidRDefault="001F170E" w:rsidP="002157AD">
            <w:pPr>
              <w:rPr>
                <w:lang w:val="nl-NL"/>
              </w:rPr>
            </w:pPr>
            <w:r>
              <w:rPr>
                <w:lang w:val="nl-NL"/>
              </w:rPr>
              <w:t>Bit 4</w:t>
            </w:r>
          </w:p>
        </w:tc>
        <w:tc>
          <w:tcPr>
            <w:tcW w:w="1039" w:type="dxa"/>
          </w:tcPr>
          <w:p w14:paraId="1C753E48" w14:textId="30FE4F29" w:rsidR="001F170E" w:rsidRDefault="001F170E" w:rsidP="002157AD">
            <w:pPr>
              <w:rPr>
                <w:lang w:val="nl-NL"/>
              </w:rPr>
            </w:pPr>
            <w:r>
              <w:rPr>
                <w:lang w:val="nl-NL"/>
              </w:rPr>
              <w:t>Bit 3</w:t>
            </w:r>
          </w:p>
        </w:tc>
        <w:tc>
          <w:tcPr>
            <w:tcW w:w="1039" w:type="dxa"/>
          </w:tcPr>
          <w:p w14:paraId="58E31038" w14:textId="68D2BDB0" w:rsidR="001F170E" w:rsidRDefault="001F170E" w:rsidP="002157AD">
            <w:pPr>
              <w:rPr>
                <w:lang w:val="nl-NL"/>
              </w:rPr>
            </w:pPr>
            <w:r>
              <w:rPr>
                <w:lang w:val="nl-NL"/>
              </w:rPr>
              <w:t>Bit 2</w:t>
            </w:r>
          </w:p>
        </w:tc>
        <w:tc>
          <w:tcPr>
            <w:tcW w:w="1039" w:type="dxa"/>
          </w:tcPr>
          <w:p w14:paraId="19F219CD" w14:textId="346B0B7B" w:rsidR="001F170E" w:rsidRDefault="001F170E" w:rsidP="002157AD">
            <w:pPr>
              <w:rPr>
                <w:lang w:val="nl-NL"/>
              </w:rPr>
            </w:pPr>
            <w:r>
              <w:rPr>
                <w:lang w:val="nl-NL"/>
              </w:rPr>
              <w:t>Bit 1</w:t>
            </w:r>
          </w:p>
        </w:tc>
        <w:tc>
          <w:tcPr>
            <w:tcW w:w="1039" w:type="dxa"/>
          </w:tcPr>
          <w:p w14:paraId="77D47EB3" w14:textId="2BAEE55E" w:rsidR="001F170E" w:rsidRDefault="001F170E" w:rsidP="002157AD">
            <w:pPr>
              <w:rPr>
                <w:lang w:val="nl-NL"/>
              </w:rPr>
            </w:pPr>
            <w:r>
              <w:rPr>
                <w:lang w:val="nl-NL"/>
              </w:rPr>
              <w:t>Bit 0</w:t>
            </w:r>
          </w:p>
        </w:tc>
      </w:tr>
    </w:tbl>
    <w:p w14:paraId="6871C271" w14:textId="55E4F0BF" w:rsidR="001F170E" w:rsidRDefault="001F170E" w:rsidP="002157AD">
      <w:pPr>
        <w:rPr>
          <w:lang w:val="nl-NL"/>
        </w:rPr>
      </w:pPr>
    </w:p>
    <w:p w14:paraId="4AF4BCA2" w14:textId="3BBECFF1" w:rsidR="001F170E" w:rsidRDefault="001F170E" w:rsidP="002157AD">
      <w:pPr>
        <w:rPr>
          <w:lang w:val="nl-NL"/>
        </w:rPr>
      </w:pPr>
      <w:r>
        <w:rPr>
          <w:lang w:val="nl-NL"/>
        </w:rPr>
        <w:t>Stel we hebben een byte waarde van  0000 1000 (8 decimaal)</w:t>
      </w:r>
    </w:p>
    <w:p w14:paraId="223C24FF" w14:textId="7864194F" w:rsidR="001B12F8" w:rsidRDefault="001B12F8" w:rsidP="002157AD">
      <w:pPr>
        <w:rPr>
          <w:lang w:val="nl-NL"/>
        </w:rPr>
      </w:pPr>
    </w:p>
    <w:p w14:paraId="6A28C6F5" w14:textId="39659193" w:rsidR="001F170E" w:rsidRDefault="001F170E" w:rsidP="002157AD">
      <w:pPr>
        <w:rPr>
          <w:lang w:val="nl-NL"/>
        </w:rPr>
      </w:pPr>
    </w:p>
    <w:p w14:paraId="088E95D0" w14:textId="541B75C3" w:rsidR="001F170E" w:rsidRDefault="001F170E" w:rsidP="002157AD">
      <w:pPr>
        <w:rPr>
          <w:lang w:val="nl-NL"/>
        </w:rPr>
      </w:pPr>
      <w:r>
        <w:rPr>
          <w:lang w:val="nl-NL"/>
        </w:rPr>
        <w:t>In het hexadecimale stelsel tellen we 0,1,2,3,4,5,6,7,</w:t>
      </w:r>
      <w:r w:rsidRPr="001F170E">
        <w:rPr>
          <w:b/>
          <w:bCs/>
          <w:color w:val="FF0000"/>
          <w:lang w:val="nl-NL"/>
        </w:rPr>
        <w:t>8</w:t>
      </w:r>
      <w:r>
        <w:rPr>
          <w:lang w:val="nl-NL"/>
        </w:rPr>
        <w:t>,9,A,B,C,D,E,F dan zouden we dus kunnen schrijven</w:t>
      </w:r>
    </w:p>
    <w:p w14:paraId="3C81A86F" w14:textId="5274DA52" w:rsidR="001F170E" w:rsidRDefault="001F170E" w:rsidP="002157AD">
      <w:pPr>
        <w:rPr>
          <w:lang w:val="nl-NL"/>
        </w:rPr>
      </w:pPr>
      <w:r>
        <w:rPr>
          <w:lang w:val="nl-NL"/>
        </w:rPr>
        <w:t xml:space="preserve">O8 </w:t>
      </w:r>
      <w:proofErr w:type="spellStart"/>
      <w:r>
        <w:rPr>
          <w:lang w:val="nl-NL"/>
        </w:rPr>
        <w:t>hex</w:t>
      </w:r>
      <w:proofErr w:type="spellEnd"/>
      <w:r>
        <w:rPr>
          <w:lang w:val="nl-NL"/>
        </w:rPr>
        <w:t xml:space="preserve">. Het voordeel is dat je niet alle  enen en nullen hoeft uit te spreken maar 08 </w:t>
      </w:r>
      <w:proofErr w:type="spellStart"/>
      <w:r>
        <w:rPr>
          <w:lang w:val="nl-NL"/>
        </w:rPr>
        <w:t>hex</w:t>
      </w:r>
      <w:proofErr w:type="spellEnd"/>
    </w:p>
    <w:p w14:paraId="67E85B05" w14:textId="40EAB5E8" w:rsidR="001B12F8" w:rsidRDefault="001B12F8" w:rsidP="002157AD">
      <w:pPr>
        <w:rPr>
          <w:lang w:val="nl-NL"/>
        </w:rPr>
      </w:pPr>
      <w:r>
        <w:rPr>
          <w:lang w:val="nl-NL"/>
        </w:rPr>
        <w:t>Binaire 1010 1010 -&gt; AA</w:t>
      </w:r>
    </w:p>
    <w:p w14:paraId="6DC63E57" w14:textId="36B33EBC" w:rsidR="001B12F8" w:rsidRDefault="001B12F8" w:rsidP="001B12F8">
      <w:pPr>
        <w:rPr>
          <w:lang w:val="nl-NL"/>
        </w:rPr>
      </w:pPr>
      <w:r>
        <w:rPr>
          <w:lang w:val="nl-NL"/>
        </w:rPr>
        <w:t>H</w:t>
      </w:r>
      <w:r>
        <w:rPr>
          <w:lang w:val="nl-NL"/>
        </w:rPr>
        <w:t xml:space="preserve">exadecimaal </w:t>
      </w:r>
      <w:r>
        <w:rPr>
          <w:lang w:val="nl-NL"/>
        </w:rPr>
        <w:t xml:space="preserve">voorbeeld </w:t>
      </w:r>
      <w:r>
        <w:rPr>
          <w:lang w:val="nl-NL"/>
        </w:rPr>
        <w:t>EF -&gt; 1110 1111</w:t>
      </w:r>
    </w:p>
    <w:p w14:paraId="7E646D69" w14:textId="77777777" w:rsidR="001B12F8" w:rsidRDefault="001B12F8" w:rsidP="002157AD">
      <w:pPr>
        <w:rPr>
          <w:lang w:val="nl-NL"/>
        </w:rPr>
      </w:pPr>
    </w:p>
    <w:p w14:paraId="13371B8C" w14:textId="20A65D50" w:rsidR="001B12F8" w:rsidRDefault="001B12F8" w:rsidP="002157AD">
      <w:pPr>
        <w:rPr>
          <w:lang w:val="nl-NL"/>
        </w:rPr>
      </w:pPr>
      <w:r>
        <w:rPr>
          <w:lang w:val="nl-NL"/>
        </w:rPr>
        <w:t>Wil je er meer van weten over binaire en hexadecimale stelsels  dan kun je op internet genoeg informatie vinden .</w:t>
      </w:r>
    </w:p>
    <w:p w14:paraId="29568ED2" w14:textId="053F1614" w:rsidR="001B12F8" w:rsidRDefault="001B12F8" w:rsidP="002157AD">
      <w:pPr>
        <w:rPr>
          <w:lang w:val="nl-NL"/>
        </w:rPr>
      </w:pPr>
      <w:r>
        <w:rPr>
          <w:lang w:val="nl-NL"/>
        </w:rPr>
        <w:t>De rekenmachine  op je PC kun je gebruiken voor omzettingen van binair -&gt; Hexadecimaal en terug</w:t>
      </w:r>
    </w:p>
    <w:p w14:paraId="2BCC73DD" w14:textId="2E0A3E60" w:rsidR="001B12F8" w:rsidRDefault="001B12F8" w:rsidP="002157AD">
      <w:pPr>
        <w:rPr>
          <w:lang w:val="nl-NL"/>
        </w:rPr>
      </w:pPr>
    </w:p>
    <w:p w14:paraId="72B806D6" w14:textId="22D18251" w:rsidR="00900FB2" w:rsidRPr="00900FB2" w:rsidRDefault="00900FB2" w:rsidP="00900FB2">
      <w:pPr>
        <w:pStyle w:val="Heading1"/>
      </w:pPr>
      <w:r>
        <w:t>And</w:t>
      </w:r>
      <w:r>
        <w:t xml:space="preserve"> </w:t>
      </w:r>
      <w:proofErr w:type="spellStart"/>
      <w:r>
        <w:t>logica</w:t>
      </w:r>
      <w:proofErr w:type="spellEnd"/>
    </w:p>
    <w:p w14:paraId="18EB3708" w14:textId="77777777" w:rsidR="00900FB2" w:rsidRPr="00900FB2" w:rsidRDefault="00900FB2" w:rsidP="00900FB2">
      <w:pPr>
        <w:rPr>
          <w:lang w:val="nl-NL"/>
        </w:rPr>
      </w:pPr>
    </w:p>
    <w:tbl>
      <w:tblPr>
        <w:tblStyle w:val="TableGrid"/>
        <w:tblW w:w="0" w:type="auto"/>
        <w:tblLook w:val="04A0" w:firstRow="1" w:lastRow="0" w:firstColumn="1" w:lastColumn="0" w:noHBand="0" w:noVBand="1"/>
      </w:tblPr>
      <w:tblGrid>
        <w:gridCol w:w="1271"/>
        <w:gridCol w:w="1418"/>
        <w:gridCol w:w="1559"/>
      </w:tblGrid>
      <w:tr w:rsidR="00900FB2" w14:paraId="3199C45C" w14:textId="77777777" w:rsidTr="003547B4">
        <w:tc>
          <w:tcPr>
            <w:tcW w:w="1271" w:type="dxa"/>
          </w:tcPr>
          <w:p w14:paraId="12AAE7FB" w14:textId="77777777" w:rsidR="00900FB2" w:rsidRDefault="00900FB2" w:rsidP="003547B4">
            <w:pPr>
              <w:rPr>
                <w:lang w:val="nl-NL"/>
              </w:rPr>
            </w:pPr>
            <w:r>
              <w:rPr>
                <w:lang w:val="nl-NL"/>
              </w:rPr>
              <w:t xml:space="preserve"> Bit</w:t>
            </w:r>
          </w:p>
        </w:tc>
        <w:tc>
          <w:tcPr>
            <w:tcW w:w="1418" w:type="dxa"/>
          </w:tcPr>
          <w:p w14:paraId="419232E5" w14:textId="77777777" w:rsidR="00900FB2" w:rsidRDefault="00900FB2" w:rsidP="003547B4">
            <w:pPr>
              <w:rPr>
                <w:lang w:val="nl-NL"/>
              </w:rPr>
            </w:pPr>
            <w:r>
              <w:rPr>
                <w:lang w:val="nl-NL"/>
              </w:rPr>
              <w:t>Bit</w:t>
            </w:r>
          </w:p>
        </w:tc>
        <w:tc>
          <w:tcPr>
            <w:tcW w:w="1559" w:type="dxa"/>
          </w:tcPr>
          <w:p w14:paraId="20B74333" w14:textId="77777777" w:rsidR="00900FB2" w:rsidRDefault="00900FB2" w:rsidP="003547B4">
            <w:pPr>
              <w:rPr>
                <w:lang w:val="nl-NL"/>
              </w:rPr>
            </w:pPr>
            <w:r>
              <w:rPr>
                <w:lang w:val="nl-NL"/>
              </w:rPr>
              <w:t>resultaat</w:t>
            </w:r>
          </w:p>
        </w:tc>
      </w:tr>
      <w:tr w:rsidR="00900FB2" w14:paraId="4DEB196B" w14:textId="77777777" w:rsidTr="003547B4">
        <w:tc>
          <w:tcPr>
            <w:tcW w:w="1271" w:type="dxa"/>
          </w:tcPr>
          <w:p w14:paraId="730EC62D" w14:textId="77777777" w:rsidR="00900FB2" w:rsidRDefault="00900FB2" w:rsidP="003547B4">
            <w:pPr>
              <w:rPr>
                <w:lang w:val="nl-NL"/>
              </w:rPr>
            </w:pPr>
            <w:r>
              <w:rPr>
                <w:lang w:val="nl-NL"/>
              </w:rPr>
              <w:t>0</w:t>
            </w:r>
          </w:p>
        </w:tc>
        <w:tc>
          <w:tcPr>
            <w:tcW w:w="1418" w:type="dxa"/>
          </w:tcPr>
          <w:p w14:paraId="18D59480" w14:textId="77777777" w:rsidR="00900FB2" w:rsidRDefault="00900FB2" w:rsidP="003547B4">
            <w:pPr>
              <w:rPr>
                <w:lang w:val="nl-NL"/>
              </w:rPr>
            </w:pPr>
            <w:r>
              <w:rPr>
                <w:lang w:val="nl-NL"/>
              </w:rPr>
              <w:t>0</w:t>
            </w:r>
          </w:p>
        </w:tc>
        <w:tc>
          <w:tcPr>
            <w:tcW w:w="1559" w:type="dxa"/>
          </w:tcPr>
          <w:p w14:paraId="54AEB88F" w14:textId="0AB845AF" w:rsidR="00900FB2" w:rsidRDefault="00900FB2" w:rsidP="003547B4">
            <w:pPr>
              <w:rPr>
                <w:lang w:val="nl-NL"/>
              </w:rPr>
            </w:pPr>
            <w:r>
              <w:rPr>
                <w:lang w:val="nl-NL"/>
              </w:rPr>
              <w:t>0</w:t>
            </w:r>
          </w:p>
        </w:tc>
      </w:tr>
      <w:tr w:rsidR="00900FB2" w14:paraId="71EC063F" w14:textId="77777777" w:rsidTr="003547B4">
        <w:tc>
          <w:tcPr>
            <w:tcW w:w="1271" w:type="dxa"/>
          </w:tcPr>
          <w:p w14:paraId="4F3B050C" w14:textId="77777777" w:rsidR="00900FB2" w:rsidRDefault="00900FB2" w:rsidP="003547B4">
            <w:pPr>
              <w:rPr>
                <w:lang w:val="nl-NL"/>
              </w:rPr>
            </w:pPr>
            <w:r>
              <w:rPr>
                <w:lang w:val="nl-NL"/>
              </w:rPr>
              <w:t>0</w:t>
            </w:r>
          </w:p>
        </w:tc>
        <w:tc>
          <w:tcPr>
            <w:tcW w:w="1418" w:type="dxa"/>
          </w:tcPr>
          <w:p w14:paraId="263D7BC5" w14:textId="77777777" w:rsidR="00900FB2" w:rsidRDefault="00900FB2" w:rsidP="003547B4">
            <w:pPr>
              <w:rPr>
                <w:lang w:val="nl-NL"/>
              </w:rPr>
            </w:pPr>
            <w:r>
              <w:rPr>
                <w:lang w:val="nl-NL"/>
              </w:rPr>
              <w:t>1</w:t>
            </w:r>
          </w:p>
        </w:tc>
        <w:tc>
          <w:tcPr>
            <w:tcW w:w="1559" w:type="dxa"/>
          </w:tcPr>
          <w:p w14:paraId="1FC20950" w14:textId="2E791BFC" w:rsidR="00900FB2" w:rsidRDefault="00900FB2" w:rsidP="003547B4">
            <w:pPr>
              <w:rPr>
                <w:lang w:val="nl-NL"/>
              </w:rPr>
            </w:pPr>
            <w:r>
              <w:rPr>
                <w:lang w:val="nl-NL"/>
              </w:rPr>
              <w:t>0</w:t>
            </w:r>
          </w:p>
        </w:tc>
      </w:tr>
      <w:tr w:rsidR="00900FB2" w14:paraId="2C644F8A" w14:textId="77777777" w:rsidTr="003547B4">
        <w:tc>
          <w:tcPr>
            <w:tcW w:w="1271" w:type="dxa"/>
          </w:tcPr>
          <w:p w14:paraId="06B883F8" w14:textId="77777777" w:rsidR="00900FB2" w:rsidRDefault="00900FB2" w:rsidP="003547B4">
            <w:pPr>
              <w:rPr>
                <w:lang w:val="nl-NL"/>
              </w:rPr>
            </w:pPr>
            <w:r>
              <w:rPr>
                <w:lang w:val="nl-NL"/>
              </w:rPr>
              <w:t>1</w:t>
            </w:r>
          </w:p>
        </w:tc>
        <w:tc>
          <w:tcPr>
            <w:tcW w:w="1418" w:type="dxa"/>
          </w:tcPr>
          <w:p w14:paraId="6FAB75EA" w14:textId="77777777" w:rsidR="00900FB2" w:rsidRDefault="00900FB2" w:rsidP="003547B4">
            <w:pPr>
              <w:rPr>
                <w:lang w:val="nl-NL"/>
              </w:rPr>
            </w:pPr>
            <w:r>
              <w:rPr>
                <w:lang w:val="nl-NL"/>
              </w:rPr>
              <w:t>0</w:t>
            </w:r>
          </w:p>
        </w:tc>
        <w:tc>
          <w:tcPr>
            <w:tcW w:w="1559" w:type="dxa"/>
          </w:tcPr>
          <w:p w14:paraId="1FD79463" w14:textId="0881BE48" w:rsidR="00900FB2" w:rsidRDefault="00900FB2" w:rsidP="003547B4">
            <w:pPr>
              <w:rPr>
                <w:lang w:val="nl-NL"/>
              </w:rPr>
            </w:pPr>
            <w:r>
              <w:rPr>
                <w:lang w:val="nl-NL"/>
              </w:rPr>
              <w:t>0</w:t>
            </w:r>
          </w:p>
        </w:tc>
      </w:tr>
      <w:tr w:rsidR="00900FB2" w14:paraId="71978D48" w14:textId="77777777" w:rsidTr="003547B4">
        <w:tc>
          <w:tcPr>
            <w:tcW w:w="1271" w:type="dxa"/>
          </w:tcPr>
          <w:p w14:paraId="1F4C361B" w14:textId="77777777" w:rsidR="00900FB2" w:rsidRDefault="00900FB2" w:rsidP="003547B4">
            <w:pPr>
              <w:rPr>
                <w:lang w:val="nl-NL"/>
              </w:rPr>
            </w:pPr>
            <w:r>
              <w:rPr>
                <w:lang w:val="nl-NL"/>
              </w:rPr>
              <w:t>1</w:t>
            </w:r>
          </w:p>
        </w:tc>
        <w:tc>
          <w:tcPr>
            <w:tcW w:w="1418" w:type="dxa"/>
          </w:tcPr>
          <w:p w14:paraId="49C45C89" w14:textId="77777777" w:rsidR="00900FB2" w:rsidRDefault="00900FB2" w:rsidP="003547B4">
            <w:pPr>
              <w:rPr>
                <w:lang w:val="nl-NL"/>
              </w:rPr>
            </w:pPr>
            <w:r>
              <w:rPr>
                <w:lang w:val="nl-NL"/>
              </w:rPr>
              <w:t>1</w:t>
            </w:r>
          </w:p>
        </w:tc>
        <w:tc>
          <w:tcPr>
            <w:tcW w:w="1559" w:type="dxa"/>
          </w:tcPr>
          <w:p w14:paraId="0D1ECC7D" w14:textId="77777777" w:rsidR="00900FB2" w:rsidRDefault="00900FB2" w:rsidP="003547B4">
            <w:pPr>
              <w:rPr>
                <w:lang w:val="nl-NL"/>
              </w:rPr>
            </w:pPr>
            <w:r>
              <w:rPr>
                <w:lang w:val="nl-NL"/>
              </w:rPr>
              <w:t>1</w:t>
            </w:r>
          </w:p>
        </w:tc>
      </w:tr>
    </w:tbl>
    <w:p w14:paraId="5E13F3FF" w14:textId="77777777" w:rsidR="00900FB2" w:rsidRPr="00900FB2" w:rsidRDefault="00900FB2" w:rsidP="00900FB2">
      <w:pPr>
        <w:rPr>
          <w:lang w:val="nl-NL"/>
        </w:rPr>
      </w:pPr>
    </w:p>
    <w:p w14:paraId="5A07A7AA" w14:textId="77777777" w:rsidR="00900FB2" w:rsidRDefault="00900FB2" w:rsidP="002157AD">
      <w:pPr>
        <w:rPr>
          <w:lang w:val="nl-NL"/>
        </w:rPr>
      </w:pPr>
    </w:p>
    <w:p w14:paraId="2DA9A303" w14:textId="3D04F21A" w:rsidR="00900FB2" w:rsidRPr="00900FB2" w:rsidRDefault="00900FB2" w:rsidP="00900FB2">
      <w:pPr>
        <w:pStyle w:val="Heading1"/>
      </w:pPr>
      <w:r>
        <w:lastRenderedPageBreak/>
        <w:t xml:space="preserve">Or </w:t>
      </w:r>
      <w:proofErr w:type="spellStart"/>
      <w:r>
        <w:t>logica</w:t>
      </w:r>
      <w:proofErr w:type="spellEnd"/>
    </w:p>
    <w:p w14:paraId="7FB52221" w14:textId="394A4EF7" w:rsidR="001B12F8" w:rsidRPr="00900FB2" w:rsidRDefault="001B12F8" w:rsidP="001B12F8">
      <w:pPr>
        <w:rPr>
          <w:lang w:val="nl-NL"/>
        </w:rPr>
      </w:pPr>
    </w:p>
    <w:tbl>
      <w:tblPr>
        <w:tblStyle w:val="TableGrid"/>
        <w:tblW w:w="0" w:type="auto"/>
        <w:tblLook w:val="04A0" w:firstRow="1" w:lastRow="0" w:firstColumn="1" w:lastColumn="0" w:noHBand="0" w:noVBand="1"/>
      </w:tblPr>
      <w:tblGrid>
        <w:gridCol w:w="1271"/>
        <w:gridCol w:w="1418"/>
        <w:gridCol w:w="1559"/>
      </w:tblGrid>
      <w:tr w:rsidR="00900FB2" w14:paraId="146A0A12" w14:textId="77777777" w:rsidTr="00900FB2">
        <w:tc>
          <w:tcPr>
            <w:tcW w:w="1271" w:type="dxa"/>
          </w:tcPr>
          <w:p w14:paraId="74F92315" w14:textId="262613E1" w:rsidR="00900FB2" w:rsidRDefault="00900FB2" w:rsidP="002157AD">
            <w:pPr>
              <w:rPr>
                <w:lang w:val="nl-NL"/>
              </w:rPr>
            </w:pPr>
            <w:r>
              <w:rPr>
                <w:lang w:val="nl-NL"/>
              </w:rPr>
              <w:t xml:space="preserve"> Bit</w:t>
            </w:r>
          </w:p>
        </w:tc>
        <w:tc>
          <w:tcPr>
            <w:tcW w:w="1418" w:type="dxa"/>
          </w:tcPr>
          <w:p w14:paraId="14C3C8E7" w14:textId="6BC310B7" w:rsidR="00900FB2" w:rsidRDefault="00900FB2" w:rsidP="002157AD">
            <w:pPr>
              <w:rPr>
                <w:lang w:val="nl-NL"/>
              </w:rPr>
            </w:pPr>
            <w:r>
              <w:rPr>
                <w:lang w:val="nl-NL"/>
              </w:rPr>
              <w:t>Bit</w:t>
            </w:r>
          </w:p>
        </w:tc>
        <w:tc>
          <w:tcPr>
            <w:tcW w:w="1559" w:type="dxa"/>
          </w:tcPr>
          <w:p w14:paraId="35FF0B87" w14:textId="155BBE41" w:rsidR="00900FB2" w:rsidRDefault="00900FB2" w:rsidP="002157AD">
            <w:pPr>
              <w:rPr>
                <w:lang w:val="nl-NL"/>
              </w:rPr>
            </w:pPr>
            <w:r>
              <w:rPr>
                <w:lang w:val="nl-NL"/>
              </w:rPr>
              <w:t>resultaat</w:t>
            </w:r>
          </w:p>
        </w:tc>
      </w:tr>
      <w:tr w:rsidR="00900FB2" w14:paraId="31E042F1" w14:textId="77777777" w:rsidTr="00900FB2">
        <w:tc>
          <w:tcPr>
            <w:tcW w:w="1271" w:type="dxa"/>
          </w:tcPr>
          <w:p w14:paraId="431107B7" w14:textId="7B9E71C4" w:rsidR="00900FB2" w:rsidRDefault="00900FB2" w:rsidP="002157AD">
            <w:pPr>
              <w:rPr>
                <w:lang w:val="nl-NL"/>
              </w:rPr>
            </w:pPr>
            <w:r>
              <w:rPr>
                <w:lang w:val="nl-NL"/>
              </w:rPr>
              <w:t>0</w:t>
            </w:r>
          </w:p>
        </w:tc>
        <w:tc>
          <w:tcPr>
            <w:tcW w:w="1418" w:type="dxa"/>
          </w:tcPr>
          <w:p w14:paraId="7F61D3A4" w14:textId="087F6837" w:rsidR="00900FB2" w:rsidRDefault="00900FB2" w:rsidP="002157AD">
            <w:pPr>
              <w:rPr>
                <w:lang w:val="nl-NL"/>
              </w:rPr>
            </w:pPr>
            <w:r>
              <w:rPr>
                <w:lang w:val="nl-NL"/>
              </w:rPr>
              <w:t>0</w:t>
            </w:r>
          </w:p>
        </w:tc>
        <w:tc>
          <w:tcPr>
            <w:tcW w:w="1559" w:type="dxa"/>
          </w:tcPr>
          <w:p w14:paraId="67012473" w14:textId="1ACDAAC6" w:rsidR="00900FB2" w:rsidRDefault="00900FB2" w:rsidP="002157AD">
            <w:pPr>
              <w:rPr>
                <w:lang w:val="nl-NL"/>
              </w:rPr>
            </w:pPr>
            <w:r>
              <w:rPr>
                <w:lang w:val="nl-NL"/>
              </w:rPr>
              <w:t>0</w:t>
            </w:r>
          </w:p>
        </w:tc>
      </w:tr>
      <w:tr w:rsidR="00900FB2" w14:paraId="1C31356A" w14:textId="77777777" w:rsidTr="00900FB2">
        <w:tc>
          <w:tcPr>
            <w:tcW w:w="1271" w:type="dxa"/>
          </w:tcPr>
          <w:p w14:paraId="0374F85D" w14:textId="5F1D2886" w:rsidR="00900FB2" w:rsidRDefault="00900FB2" w:rsidP="002157AD">
            <w:pPr>
              <w:rPr>
                <w:lang w:val="nl-NL"/>
              </w:rPr>
            </w:pPr>
            <w:r>
              <w:rPr>
                <w:lang w:val="nl-NL"/>
              </w:rPr>
              <w:t>0</w:t>
            </w:r>
          </w:p>
        </w:tc>
        <w:tc>
          <w:tcPr>
            <w:tcW w:w="1418" w:type="dxa"/>
          </w:tcPr>
          <w:p w14:paraId="3968AEF9" w14:textId="7CA8782A" w:rsidR="00900FB2" w:rsidRDefault="00900FB2" w:rsidP="002157AD">
            <w:pPr>
              <w:rPr>
                <w:lang w:val="nl-NL"/>
              </w:rPr>
            </w:pPr>
            <w:r>
              <w:rPr>
                <w:lang w:val="nl-NL"/>
              </w:rPr>
              <w:t>1</w:t>
            </w:r>
          </w:p>
        </w:tc>
        <w:tc>
          <w:tcPr>
            <w:tcW w:w="1559" w:type="dxa"/>
          </w:tcPr>
          <w:p w14:paraId="000D603A" w14:textId="6616DB24" w:rsidR="00900FB2" w:rsidRDefault="00900FB2" w:rsidP="002157AD">
            <w:pPr>
              <w:rPr>
                <w:lang w:val="nl-NL"/>
              </w:rPr>
            </w:pPr>
            <w:r>
              <w:rPr>
                <w:lang w:val="nl-NL"/>
              </w:rPr>
              <w:t>1</w:t>
            </w:r>
          </w:p>
        </w:tc>
      </w:tr>
      <w:tr w:rsidR="00900FB2" w14:paraId="19C6F090" w14:textId="77777777" w:rsidTr="00900FB2">
        <w:tc>
          <w:tcPr>
            <w:tcW w:w="1271" w:type="dxa"/>
          </w:tcPr>
          <w:p w14:paraId="26DADAA9" w14:textId="15E1E5E6" w:rsidR="00900FB2" w:rsidRDefault="00900FB2" w:rsidP="002157AD">
            <w:pPr>
              <w:rPr>
                <w:lang w:val="nl-NL"/>
              </w:rPr>
            </w:pPr>
            <w:r>
              <w:rPr>
                <w:lang w:val="nl-NL"/>
              </w:rPr>
              <w:t>1</w:t>
            </w:r>
          </w:p>
        </w:tc>
        <w:tc>
          <w:tcPr>
            <w:tcW w:w="1418" w:type="dxa"/>
          </w:tcPr>
          <w:p w14:paraId="35033A85" w14:textId="163D58A9" w:rsidR="00900FB2" w:rsidRDefault="00900FB2" w:rsidP="002157AD">
            <w:pPr>
              <w:rPr>
                <w:lang w:val="nl-NL"/>
              </w:rPr>
            </w:pPr>
            <w:r>
              <w:rPr>
                <w:lang w:val="nl-NL"/>
              </w:rPr>
              <w:t>0</w:t>
            </w:r>
          </w:p>
        </w:tc>
        <w:tc>
          <w:tcPr>
            <w:tcW w:w="1559" w:type="dxa"/>
          </w:tcPr>
          <w:p w14:paraId="57E8D1D6" w14:textId="4A7F1666" w:rsidR="00900FB2" w:rsidRDefault="00900FB2" w:rsidP="002157AD">
            <w:pPr>
              <w:rPr>
                <w:lang w:val="nl-NL"/>
              </w:rPr>
            </w:pPr>
            <w:r>
              <w:rPr>
                <w:lang w:val="nl-NL"/>
              </w:rPr>
              <w:t>1</w:t>
            </w:r>
          </w:p>
        </w:tc>
      </w:tr>
      <w:tr w:rsidR="00900FB2" w14:paraId="4AFC570F" w14:textId="77777777" w:rsidTr="00900FB2">
        <w:tc>
          <w:tcPr>
            <w:tcW w:w="1271" w:type="dxa"/>
          </w:tcPr>
          <w:p w14:paraId="0007746C" w14:textId="088B1A14" w:rsidR="00900FB2" w:rsidRDefault="00900FB2" w:rsidP="002157AD">
            <w:pPr>
              <w:rPr>
                <w:lang w:val="nl-NL"/>
              </w:rPr>
            </w:pPr>
            <w:r>
              <w:rPr>
                <w:lang w:val="nl-NL"/>
              </w:rPr>
              <w:t>1</w:t>
            </w:r>
          </w:p>
        </w:tc>
        <w:tc>
          <w:tcPr>
            <w:tcW w:w="1418" w:type="dxa"/>
          </w:tcPr>
          <w:p w14:paraId="3909F7E0" w14:textId="5B742EA1" w:rsidR="00900FB2" w:rsidRDefault="00900FB2" w:rsidP="002157AD">
            <w:pPr>
              <w:rPr>
                <w:lang w:val="nl-NL"/>
              </w:rPr>
            </w:pPr>
            <w:r>
              <w:rPr>
                <w:lang w:val="nl-NL"/>
              </w:rPr>
              <w:t>1</w:t>
            </w:r>
          </w:p>
        </w:tc>
        <w:tc>
          <w:tcPr>
            <w:tcW w:w="1559" w:type="dxa"/>
          </w:tcPr>
          <w:p w14:paraId="4E771F65" w14:textId="132DCDA1" w:rsidR="00900FB2" w:rsidRDefault="00900FB2" w:rsidP="002157AD">
            <w:pPr>
              <w:rPr>
                <w:lang w:val="nl-NL"/>
              </w:rPr>
            </w:pPr>
            <w:r>
              <w:rPr>
                <w:lang w:val="nl-NL"/>
              </w:rPr>
              <w:t>1</w:t>
            </w:r>
          </w:p>
        </w:tc>
      </w:tr>
    </w:tbl>
    <w:p w14:paraId="24438A67" w14:textId="69A837EF" w:rsidR="001F170E" w:rsidRDefault="001F170E" w:rsidP="002157AD">
      <w:pPr>
        <w:rPr>
          <w:lang w:val="nl-NL"/>
        </w:rPr>
      </w:pPr>
    </w:p>
    <w:p w14:paraId="7576BBEA" w14:textId="156BE69F" w:rsidR="00900FB2" w:rsidRDefault="00900FB2" w:rsidP="00900FB2">
      <w:pPr>
        <w:pStyle w:val="Heading1"/>
        <w:rPr>
          <w:lang w:val="nl-NL"/>
        </w:rPr>
      </w:pPr>
      <w:r>
        <w:rPr>
          <w:lang w:val="nl-NL"/>
        </w:rPr>
        <w:t>Logica voorbeeld</w:t>
      </w:r>
    </w:p>
    <w:p w14:paraId="677B24E5" w14:textId="7A435BCD" w:rsidR="00900FB2" w:rsidRDefault="00900FB2" w:rsidP="00900FB2">
      <w:pPr>
        <w:rPr>
          <w:lang w:val="nl-NL"/>
        </w:rPr>
      </w:pPr>
    </w:p>
    <w:p w14:paraId="0525B5EC" w14:textId="5F8654D8" w:rsidR="00900FB2" w:rsidRDefault="00900FB2" w:rsidP="00900FB2">
      <w:pPr>
        <w:rPr>
          <w:lang w:val="nl-NL"/>
        </w:rPr>
      </w:pPr>
      <w:r>
        <w:rPr>
          <w:lang w:val="nl-NL"/>
        </w:rPr>
        <w:t>Stel je hebt een Byte1   0000</w:t>
      </w:r>
      <w:r w:rsidR="00523B0D">
        <w:rPr>
          <w:lang w:val="nl-NL"/>
        </w:rPr>
        <w:t xml:space="preserve"> </w:t>
      </w:r>
      <w:r>
        <w:rPr>
          <w:lang w:val="nl-NL"/>
        </w:rPr>
        <w:t>1000</w:t>
      </w:r>
    </w:p>
    <w:p w14:paraId="13EC05B3" w14:textId="3F71D0C3" w:rsidR="00900FB2" w:rsidRDefault="00900FB2" w:rsidP="00900FB2">
      <w:pPr>
        <w:rPr>
          <w:lang w:val="nl-NL"/>
        </w:rPr>
      </w:pPr>
      <w:r>
        <w:rPr>
          <w:lang w:val="nl-NL"/>
        </w:rPr>
        <w:t xml:space="preserve">                              Byte2  1111</w:t>
      </w:r>
      <w:r w:rsidR="00523B0D">
        <w:rPr>
          <w:lang w:val="nl-NL"/>
        </w:rPr>
        <w:t xml:space="preserve"> </w:t>
      </w:r>
      <w:r>
        <w:rPr>
          <w:lang w:val="nl-NL"/>
        </w:rPr>
        <w:t>1111</w:t>
      </w:r>
    </w:p>
    <w:p w14:paraId="0837A3AD" w14:textId="412FA60D" w:rsidR="00900FB2" w:rsidRDefault="00900FB2" w:rsidP="00900FB2">
      <w:pPr>
        <w:rPr>
          <w:lang w:val="nl-NL"/>
        </w:rPr>
      </w:pPr>
      <w:r>
        <w:rPr>
          <w:lang w:val="nl-NL"/>
        </w:rPr>
        <w:t xml:space="preserve">Als je er </w:t>
      </w:r>
      <w:proofErr w:type="spellStart"/>
      <w:r>
        <w:rPr>
          <w:lang w:val="nl-NL"/>
        </w:rPr>
        <w:t>And</w:t>
      </w:r>
      <w:proofErr w:type="spellEnd"/>
      <w:r>
        <w:rPr>
          <w:lang w:val="nl-NL"/>
        </w:rPr>
        <w:t xml:space="preserve"> logica op los laat  -&gt; 000</w:t>
      </w:r>
      <w:r w:rsidR="00523B0D">
        <w:rPr>
          <w:lang w:val="nl-NL"/>
        </w:rPr>
        <w:t xml:space="preserve">0 </w:t>
      </w:r>
      <w:r>
        <w:rPr>
          <w:lang w:val="nl-NL"/>
        </w:rPr>
        <w:t>0100</w:t>
      </w:r>
    </w:p>
    <w:p w14:paraId="5E41AD36" w14:textId="189ECE0E" w:rsidR="00900FB2" w:rsidRDefault="00900FB2" w:rsidP="00900FB2">
      <w:pPr>
        <w:rPr>
          <w:lang w:val="nl-NL"/>
        </w:rPr>
      </w:pPr>
    </w:p>
    <w:p w14:paraId="1F53B5F8" w14:textId="61B0A799" w:rsidR="00900FB2" w:rsidRDefault="00900FB2" w:rsidP="00900FB2">
      <w:pPr>
        <w:rPr>
          <w:lang w:val="nl-NL"/>
        </w:rPr>
      </w:pPr>
      <w:r>
        <w:rPr>
          <w:lang w:val="nl-NL"/>
        </w:rPr>
        <w:t xml:space="preserve">Als je er Or </w:t>
      </w:r>
      <w:proofErr w:type="spellStart"/>
      <w:r>
        <w:rPr>
          <w:lang w:val="nl-NL"/>
        </w:rPr>
        <w:t>logical</w:t>
      </w:r>
      <w:proofErr w:type="spellEnd"/>
      <w:r>
        <w:rPr>
          <w:lang w:val="nl-NL"/>
        </w:rPr>
        <w:t xml:space="preserve"> op los laat</w:t>
      </w:r>
      <w:r w:rsidR="00523B0D">
        <w:rPr>
          <w:lang w:val="nl-NL"/>
        </w:rPr>
        <w:t xml:space="preserve">  -&gt; 1111 1111</w:t>
      </w:r>
    </w:p>
    <w:p w14:paraId="4EFCE8EA" w14:textId="422739E2" w:rsidR="00523B0D" w:rsidRDefault="00523B0D" w:rsidP="00900FB2">
      <w:pPr>
        <w:rPr>
          <w:lang w:val="nl-NL"/>
        </w:rPr>
      </w:pPr>
    </w:p>
    <w:p w14:paraId="75E45A5B" w14:textId="624C87F6" w:rsidR="00523B0D" w:rsidRDefault="00523B0D" w:rsidP="00900FB2">
      <w:pPr>
        <w:rPr>
          <w:lang w:val="nl-NL"/>
        </w:rPr>
      </w:pPr>
      <w:proofErr w:type="spellStart"/>
      <w:r>
        <w:rPr>
          <w:lang w:val="nl-NL"/>
        </w:rPr>
        <w:t>Vb</w:t>
      </w:r>
      <w:proofErr w:type="spellEnd"/>
      <w:r>
        <w:rPr>
          <w:lang w:val="nl-NL"/>
        </w:rPr>
        <w:t xml:space="preserve"> in de praktijk                            1111 0011</w:t>
      </w:r>
    </w:p>
    <w:p w14:paraId="0D9B5C70" w14:textId="7B383525" w:rsidR="00523B0D" w:rsidRDefault="00523B0D" w:rsidP="00900FB2">
      <w:pPr>
        <w:rPr>
          <w:lang w:val="nl-NL"/>
        </w:rPr>
      </w:pPr>
      <w:r>
        <w:rPr>
          <w:lang w:val="nl-NL"/>
        </w:rPr>
        <w:t xml:space="preserve">Is bit 1 hoog (gezet)   -&gt;                0000 0010 </w:t>
      </w:r>
    </w:p>
    <w:p w14:paraId="365BCC6B" w14:textId="18A4E644" w:rsidR="00523B0D" w:rsidRDefault="00523B0D" w:rsidP="00900FB2">
      <w:r w:rsidRPr="00523B0D">
        <w:t xml:space="preserve">And </w:t>
      </w:r>
      <w:proofErr w:type="spellStart"/>
      <w:r w:rsidRPr="00523B0D">
        <w:t>logica</w:t>
      </w:r>
      <w:proofErr w:type="spellEnd"/>
      <w:r w:rsidRPr="00523B0D">
        <w:t xml:space="preserve">                                       0000 0010  </w:t>
      </w:r>
    </w:p>
    <w:p w14:paraId="09227900" w14:textId="0A88B49E" w:rsidR="00523B0D" w:rsidRDefault="00523B0D" w:rsidP="00900FB2"/>
    <w:p w14:paraId="495BFFE2" w14:textId="77777777" w:rsidR="00523B0D" w:rsidRDefault="00523B0D" w:rsidP="00523B0D">
      <w:pPr>
        <w:rPr>
          <w:lang w:val="nl-NL"/>
        </w:rPr>
      </w:pPr>
      <w:r w:rsidRPr="00523B0D">
        <w:rPr>
          <w:lang w:val="nl-NL"/>
        </w:rPr>
        <w:t xml:space="preserve"> </w:t>
      </w:r>
      <w:proofErr w:type="spellStart"/>
      <w:r>
        <w:rPr>
          <w:lang w:val="nl-NL"/>
        </w:rPr>
        <w:t>Vb</w:t>
      </w:r>
      <w:proofErr w:type="spellEnd"/>
      <w:r>
        <w:rPr>
          <w:lang w:val="nl-NL"/>
        </w:rPr>
        <w:t xml:space="preserve"> in de praktijk                            1111 0011</w:t>
      </w:r>
    </w:p>
    <w:p w14:paraId="3985CD0B" w14:textId="6A33E674" w:rsidR="00523B0D" w:rsidRDefault="00523B0D" w:rsidP="00900FB2">
      <w:pPr>
        <w:rPr>
          <w:lang w:val="nl-NL"/>
        </w:rPr>
      </w:pPr>
      <w:r w:rsidRPr="00523B0D">
        <w:rPr>
          <w:lang w:val="nl-NL"/>
        </w:rPr>
        <w:t xml:space="preserve"> Set b</w:t>
      </w:r>
      <w:r>
        <w:rPr>
          <w:lang w:val="nl-NL"/>
        </w:rPr>
        <w:t>it 3 hoog                                 0000 0100</w:t>
      </w:r>
    </w:p>
    <w:p w14:paraId="641CF0A4" w14:textId="1B649B7B" w:rsidR="00523B0D" w:rsidRDefault="00523B0D" w:rsidP="00900FB2">
      <w:pPr>
        <w:rPr>
          <w:lang w:val="nl-NL"/>
        </w:rPr>
      </w:pPr>
      <w:r>
        <w:rPr>
          <w:lang w:val="nl-NL"/>
        </w:rPr>
        <w:t>Or logica                                           1111 0111</w:t>
      </w:r>
    </w:p>
    <w:p w14:paraId="7DAD7401" w14:textId="7D11ACAE" w:rsidR="00523B0D" w:rsidRDefault="00523B0D">
      <w:pPr>
        <w:rPr>
          <w:lang w:val="nl-NL"/>
        </w:rPr>
      </w:pPr>
      <w:r>
        <w:rPr>
          <w:lang w:val="nl-NL"/>
        </w:rPr>
        <w:br w:type="page"/>
      </w:r>
    </w:p>
    <w:p w14:paraId="2A1A970F" w14:textId="77777777" w:rsidR="00523B0D" w:rsidRDefault="00523B0D" w:rsidP="00900FB2">
      <w:pPr>
        <w:rPr>
          <w:lang w:val="nl-NL"/>
        </w:rPr>
      </w:pPr>
    </w:p>
    <w:p w14:paraId="289862EA" w14:textId="547138A0" w:rsidR="00523B0D" w:rsidRDefault="00523B0D" w:rsidP="00523B0D">
      <w:pPr>
        <w:pStyle w:val="Heading1"/>
        <w:rPr>
          <w:lang w:val="nl-NL"/>
        </w:rPr>
      </w:pPr>
      <w:r>
        <w:rPr>
          <w:lang w:val="nl-NL"/>
        </w:rPr>
        <w:t>Spanning/Stroom en Weerstand</w:t>
      </w:r>
    </w:p>
    <w:p w14:paraId="0CCBA8ED" w14:textId="49183FEE" w:rsidR="00523B0D" w:rsidRDefault="00523B0D" w:rsidP="00900FB2">
      <w:pPr>
        <w:rPr>
          <w:lang w:val="nl-NL"/>
        </w:rPr>
      </w:pPr>
    </w:p>
    <w:p w14:paraId="6EE93FCD" w14:textId="02A8B474" w:rsidR="000A3D28" w:rsidRDefault="00523B0D" w:rsidP="00900FB2">
      <w:pPr>
        <w:rPr>
          <w:lang w:val="nl-NL"/>
        </w:rPr>
      </w:pPr>
      <w:r>
        <w:rPr>
          <w:lang w:val="nl-NL"/>
        </w:rPr>
        <w:t xml:space="preserve">Omdat computer nu </w:t>
      </w:r>
      <w:r w:rsidR="000A3D28">
        <w:rPr>
          <w:lang w:val="nl-NL"/>
        </w:rPr>
        <w:t>éénmaal  uit complexe elektronische schakelingen bestaan  moet  je toch iets weten over belangrijkste grootheden van de elektronica.</w:t>
      </w:r>
    </w:p>
    <w:p w14:paraId="4D6811F1" w14:textId="1A46B43E" w:rsidR="000A3D28" w:rsidRDefault="000A3D28" w:rsidP="00900FB2">
      <w:pPr>
        <w:rPr>
          <w:lang w:val="nl-NL"/>
        </w:rPr>
      </w:pPr>
      <w:r>
        <w:rPr>
          <w:lang w:val="nl-NL"/>
        </w:rPr>
        <w:t>Je kunt de spanning vergelijken met het verkeer de drukte op de weg. Hoe drukker hoe groter de spanning. Wanner het verkeer rijdt, dus niet stil staat door een brug, dan kun je het rijdende verkeer als de stroom zien. Wanneer er werkzaamheden (weerstand)op de weg plaatsvinden, dan kunnen er minder auto’s langs (minder stroom).</w:t>
      </w:r>
    </w:p>
    <w:p w14:paraId="257D6C57" w14:textId="57B219D3" w:rsidR="000A3D28" w:rsidRDefault="000A3D28" w:rsidP="00900FB2">
      <w:pPr>
        <w:rPr>
          <w:lang w:val="nl-NL"/>
        </w:rPr>
      </w:pPr>
    </w:p>
    <w:p w14:paraId="0E241CA2" w14:textId="40B3FF04" w:rsidR="000A3D28" w:rsidRDefault="000A3D28" w:rsidP="00900FB2">
      <w:pPr>
        <w:rPr>
          <w:lang w:val="nl-NL"/>
        </w:rPr>
      </w:pPr>
      <w:r>
        <w:rPr>
          <w:lang w:val="nl-NL"/>
        </w:rPr>
        <w:t>De spanning wordt uitdrukt in Volt, de stroom in Ampère  en weerstand in Ohm.</w:t>
      </w:r>
    </w:p>
    <w:p w14:paraId="205675AF" w14:textId="4AAD3A7B" w:rsidR="000A3D28" w:rsidRDefault="000A3D28" w:rsidP="00900FB2">
      <w:pPr>
        <w:rPr>
          <w:lang w:val="nl-NL"/>
        </w:rPr>
      </w:pPr>
      <w:r>
        <w:rPr>
          <w:lang w:val="nl-NL"/>
        </w:rPr>
        <w:t xml:space="preserve">Een relatie tussen Volt </w:t>
      </w:r>
      <w:r w:rsidR="004A7F06">
        <w:rPr>
          <w:lang w:val="nl-NL"/>
        </w:rPr>
        <w:t>/</w:t>
      </w:r>
      <w:r>
        <w:rPr>
          <w:lang w:val="nl-NL"/>
        </w:rPr>
        <w:t xml:space="preserve"> </w:t>
      </w:r>
      <w:r w:rsidR="004A7F06">
        <w:rPr>
          <w:lang w:val="nl-NL"/>
        </w:rPr>
        <w:t>S</w:t>
      </w:r>
      <w:r>
        <w:rPr>
          <w:lang w:val="nl-NL"/>
        </w:rPr>
        <w:t>troom</w:t>
      </w:r>
      <w:r w:rsidR="004A7F06">
        <w:rPr>
          <w:lang w:val="nl-NL"/>
        </w:rPr>
        <w:t xml:space="preserve"> en weerstand is vast gelegd in de belangrijkste wet in de </w:t>
      </w:r>
      <w:proofErr w:type="spellStart"/>
      <w:r w:rsidR="004A7F06">
        <w:rPr>
          <w:lang w:val="nl-NL"/>
        </w:rPr>
        <w:t>electronica</w:t>
      </w:r>
      <w:proofErr w:type="spellEnd"/>
      <w:r w:rsidR="004A7F06">
        <w:rPr>
          <w:lang w:val="nl-NL"/>
        </w:rPr>
        <w:t xml:space="preserve"> namelijk de wet van Ohm   </w:t>
      </w:r>
      <w:r w:rsidR="004A7F06" w:rsidRPr="004A7F06">
        <w:rPr>
          <w:color w:val="5B9BD5" w:themeColor="accent1"/>
          <w:lang w:val="nl-NL"/>
        </w:rPr>
        <w:t xml:space="preserve">VOLT = STROOM*WEERSTAND </w:t>
      </w:r>
      <w:r w:rsidR="004A7F06">
        <w:rPr>
          <w:lang w:val="nl-NL"/>
        </w:rPr>
        <w:t>-&gt; V=I*R(</w:t>
      </w:r>
      <w:proofErr w:type="spellStart"/>
      <w:r w:rsidR="004A7F06">
        <w:rPr>
          <w:lang w:val="nl-NL"/>
        </w:rPr>
        <w:t>resistor</w:t>
      </w:r>
      <w:proofErr w:type="spellEnd"/>
      <w:r w:rsidR="004A7F06">
        <w:rPr>
          <w:lang w:val="nl-NL"/>
        </w:rPr>
        <w:t xml:space="preserve"> = weerstand)</w:t>
      </w:r>
    </w:p>
    <w:p w14:paraId="72A94B02" w14:textId="63AF931F" w:rsidR="004A7F06" w:rsidRDefault="004A7F06" w:rsidP="00900FB2">
      <w:pPr>
        <w:rPr>
          <w:lang w:val="nl-NL"/>
        </w:rPr>
      </w:pPr>
    </w:p>
    <w:p w14:paraId="61ABEECA" w14:textId="68AF769E" w:rsidR="004A7F06" w:rsidRDefault="004A7F06" w:rsidP="004A7F06">
      <w:pPr>
        <w:pStyle w:val="Heading1"/>
        <w:rPr>
          <w:lang w:val="nl-NL"/>
        </w:rPr>
      </w:pPr>
      <w:r>
        <w:rPr>
          <w:lang w:val="nl-NL"/>
        </w:rPr>
        <w:t>Diode(LED)</w:t>
      </w:r>
    </w:p>
    <w:p w14:paraId="2E6686F5" w14:textId="2E542CA3" w:rsidR="004A7F06" w:rsidRDefault="004A7F06" w:rsidP="004A7F06">
      <w:pPr>
        <w:rPr>
          <w:lang w:val="nl-NL"/>
        </w:rPr>
      </w:pPr>
    </w:p>
    <w:p w14:paraId="6E413590" w14:textId="6E094C7C" w:rsidR="004A7F06" w:rsidRDefault="004A7F06" w:rsidP="004A7F06">
      <w:pPr>
        <w:rPr>
          <w:lang w:val="nl-NL"/>
        </w:rPr>
      </w:pPr>
      <w:r>
        <w:rPr>
          <w:lang w:val="nl-NL"/>
        </w:rPr>
        <w:t xml:space="preserve">Als we he bij het verkeer houden dan is een diode eigenlijk eenrichtingsverkeer. De stroom kan dus maar één kant op. De Led is een diode, maar als deze geleid , dan geeft hij licht. </w:t>
      </w:r>
    </w:p>
    <w:p w14:paraId="75C813F3" w14:textId="17B2487E" w:rsidR="00BE3445" w:rsidRDefault="00BE3445" w:rsidP="004A7F06">
      <w:pPr>
        <w:rPr>
          <w:lang w:val="nl-NL"/>
        </w:rPr>
      </w:pPr>
    </w:p>
    <w:p w14:paraId="2D93BCF3" w14:textId="77777777" w:rsidR="00BE3445" w:rsidRPr="004A7F06" w:rsidRDefault="00BE3445" w:rsidP="004A7F06">
      <w:pPr>
        <w:rPr>
          <w:lang w:val="nl-NL"/>
        </w:rPr>
      </w:pPr>
    </w:p>
    <w:sectPr w:rsidR="00BE3445" w:rsidRPr="004A7F0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32E39" w14:textId="77777777" w:rsidR="00030EF1" w:rsidRDefault="00030EF1" w:rsidP="002654B9">
      <w:r>
        <w:separator/>
      </w:r>
    </w:p>
  </w:endnote>
  <w:endnote w:type="continuationSeparator" w:id="0">
    <w:p w14:paraId="7B4E957E" w14:textId="77777777" w:rsidR="00030EF1" w:rsidRDefault="00030EF1" w:rsidP="0026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C021" w14:textId="1D4E7E6B" w:rsidR="002654B9" w:rsidRPr="002654B9" w:rsidRDefault="002654B9">
    <w:pPr>
      <w:pStyle w:val="Footer"/>
      <w:rPr>
        <w:lang w:val="nl-NL"/>
      </w:rPr>
    </w:pPr>
    <w:r>
      <w:rPr>
        <w:lang w:val="nl-NL"/>
      </w:rPr>
      <w:t>Riekus Bennink  2023 (</w:t>
    </w:r>
    <w:hyperlink r:id="rId1" w:history="1">
      <w:r w:rsidRPr="00751730">
        <w:rPr>
          <w:rStyle w:val="Hyperlink"/>
          <w:lang w:val="nl-NL"/>
        </w:rPr>
        <w:t>http://www.bennink</w:t>
      </w:r>
      <w:r w:rsidRPr="00751730">
        <w:rPr>
          <w:rStyle w:val="Hyperlink"/>
          <w:lang w:val="nl-NL"/>
        </w:rPr>
        <w:t>s</w:t>
      </w:r>
      <w:r w:rsidRPr="00751730">
        <w:rPr>
          <w:rStyle w:val="Hyperlink"/>
          <w:lang w:val="nl-NL"/>
        </w:rPr>
        <w:t>oftware.nl</w:t>
      </w:r>
    </w:hyperlink>
    <w:r>
      <w:rPr>
        <w:lang w:val="nl-NL"/>
      </w:rPr>
      <w:t>)</w:t>
    </w:r>
  </w:p>
  <w:p w14:paraId="0D8AD047" w14:textId="77777777" w:rsidR="002654B9" w:rsidRPr="002654B9" w:rsidRDefault="002654B9">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C7FB4" w14:textId="77777777" w:rsidR="00030EF1" w:rsidRDefault="00030EF1" w:rsidP="002654B9">
      <w:r>
        <w:separator/>
      </w:r>
    </w:p>
  </w:footnote>
  <w:footnote w:type="continuationSeparator" w:id="0">
    <w:p w14:paraId="70892B6D" w14:textId="77777777" w:rsidR="00030EF1" w:rsidRDefault="00030EF1" w:rsidP="00265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DB75" w14:textId="408E2D71" w:rsidR="002654B9" w:rsidRPr="002654B9" w:rsidRDefault="002654B9">
    <w:pPr>
      <w:pStyle w:val="Header"/>
      <w:rPr>
        <w:lang w:val="nl-NL"/>
      </w:rPr>
    </w:pPr>
    <w:r>
      <w:rPr>
        <w:lang w:val="nl-NL"/>
      </w:rPr>
      <w:t xml:space="preserve">Cursus Microprocessoren “AV de Glasbaars”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B9"/>
    <w:rsid w:val="00030EF1"/>
    <w:rsid w:val="000A3D28"/>
    <w:rsid w:val="000D76B2"/>
    <w:rsid w:val="0012007E"/>
    <w:rsid w:val="001A699C"/>
    <w:rsid w:val="001B12F8"/>
    <w:rsid w:val="001F170E"/>
    <w:rsid w:val="002157AD"/>
    <w:rsid w:val="002654B9"/>
    <w:rsid w:val="004A7F06"/>
    <w:rsid w:val="00523B0D"/>
    <w:rsid w:val="00645252"/>
    <w:rsid w:val="006D3D74"/>
    <w:rsid w:val="007F049D"/>
    <w:rsid w:val="0083569A"/>
    <w:rsid w:val="008A573B"/>
    <w:rsid w:val="00900FB2"/>
    <w:rsid w:val="00A9204E"/>
    <w:rsid w:val="00B74F61"/>
    <w:rsid w:val="00BE3445"/>
    <w:rsid w:val="00B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EF01"/>
  <w15:chartTrackingRefBased/>
  <w15:docId w15:val="{42E29EAE-EC79-4379-A090-5A6FC27C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654B9"/>
    <w:rPr>
      <w:color w:val="605E5C"/>
      <w:shd w:val="clear" w:color="auto" w:fill="E1DFDD"/>
    </w:rPr>
  </w:style>
  <w:style w:type="table" w:styleId="TableGrid">
    <w:name w:val="Table Grid"/>
    <w:basedOn w:val="TableNormal"/>
    <w:uiPriority w:val="39"/>
    <w:rsid w:val="001F1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rduino.c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l.wikipedia.org/wiki/Geschiedenis_van_de_comput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rduino.cc/en/softwar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enninksoftwar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80896E47-9EF1-4D5E-890A-D522AE5620CB%7d\%7bE9C11D46-9282-4890-9901-B06B07E23C9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{E9C11D46-9282-4890-9901-B06B07E23C94}tf02786999_win32.dotx</Template>
  <TotalTime>160</TotalTime>
  <Pages>1</Pages>
  <Words>779</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Riekus Bennink</cp:lastModifiedBy>
  <cp:revision>4</cp:revision>
  <dcterms:created xsi:type="dcterms:W3CDTF">2022-11-25T10:16:00Z</dcterms:created>
  <dcterms:modified xsi:type="dcterms:W3CDTF">2022-11-25T12:56:00Z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